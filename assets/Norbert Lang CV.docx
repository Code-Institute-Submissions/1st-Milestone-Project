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divdocumenttable"/>
        <w:tblW w:w="0" w:type="auto"/>
        <w:tblCellSpacing w:w="15" w:type="dxa"/>
        <w:tblLayout w:type="fixed"/>
        <w:tblCellMar>
          <w:left w:w="0" w:type="dxa"/>
          <w:right w:w="0" w:type="dxa"/>
        </w:tblCellMar>
        <w:tblLook w:val="05E0"/>
      </w:tblPr>
      <w:tblGrid>
        <w:gridCol w:w="2025"/>
        <w:gridCol w:w="8225"/>
      </w:tblGrid>
      <w:tr w:rsidR="00223376">
        <w:trPr>
          <w:tblCellSpacing w:w="15" w:type="dxa"/>
        </w:trPr>
        <w:tc>
          <w:tcPr>
            <w:tcW w:w="1980" w:type="dxa"/>
            <w:tcMar>
              <w:top w:w="0" w:type="dxa"/>
              <w:left w:w="0" w:type="dxa"/>
              <w:bottom w:w="0" w:type="dxa"/>
              <w:right w:w="0" w:type="dxa"/>
            </w:tcMar>
            <w:hideMark/>
          </w:tcPr>
          <w:p w:rsidR="00223376" w:rsidRDefault="00223376">
            <w:pPr>
              <w:pStyle w:val="div"/>
              <w:pBdr>
                <w:bottom w:val="none" w:sz="0" w:space="10" w:color="auto"/>
              </w:pBdr>
              <w:spacing w:line="300" w:lineRule="atLeast"/>
              <w:rPr>
                <w:rFonts w:ascii="Palatino Linotype" w:eastAsia="Palatino Linotype" w:hAnsi="Palatino Linotype" w:cs="Palatino Linotype"/>
                <w:sz w:val="22"/>
                <w:szCs w:val="22"/>
              </w:rPr>
            </w:pPr>
          </w:p>
        </w:tc>
        <w:tc>
          <w:tcPr>
            <w:tcW w:w="8180" w:type="dxa"/>
            <w:tcMar>
              <w:top w:w="0" w:type="dxa"/>
              <w:left w:w="0" w:type="dxa"/>
              <w:bottom w:w="0" w:type="dxa"/>
              <w:right w:w="0" w:type="dxa"/>
            </w:tcMar>
            <w:hideMark/>
          </w:tcPr>
          <w:p w:rsidR="00223376" w:rsidRPr="00E5629B" w:rsidRDefault="00DF6917">
            <w:pPr>
              <w:pStyle w:val="divname"/>
              <w:ind w:left="100"/>
              <w:rPr>
                <w:rFonts w:ascii="Palatino Linotype" w:eastAsia="Palatino Linotype" w:hAnsi="Palatino Linotype" w:cs="Palatino Linotype"/>
                <w:sz w:val="32"/>
                <w:szCs w:val="32"/>
              </w:rPr>
            </w:pPr>
            <w:r w:rsidRPr="00E5629B">
              <w:rPr>
                <w:rStyle w:val="span"/>
                <w:rFonts w:ascii="Palatino Linotype" w:eastAsia="Palatino Linotype" w:hAnsi="Palatino Linotype" w:cs="Palatino Linotype"/>
                <w:sz w:val="32"/>
                <w:szCs w:val="32"/>
              </w:rPr>
              <w:t>Norbert</w:t>
            </w:r>
            <w:r w:rsidR="00E5629B">
              <w:rPr>
                <w:rStyle w:val="span"/>
                <w:rFonts w:ascii="Palatino Linotype" w:eastAsia="Palatino Linotype" w:hAnsi="Palatino Linotype" w:cs="Palatino Linotype"/>
                <w:sz w:val="32"/>
                <w:szCs w:val="32"/>
              </w:rPr>
              <w:t xml:space="preserve"> </w:t>
            </w:r>
            <w:r w:rsidRPr="00E5629B">
              <w:rPr>
                <w:rStyle w:val="span"/>
                <w:rFonts w:ascii="Palatino Linotype" w:eastAsia="Palatino Linotype" w:hAnsi="Palatino Linotype" w:cs="Palatino Linotype"/>
                <w:sz w:val="32"/>
                <w:szCs w:val="32"/>
              </w:rPr>
              <w:t>Lang</w:t>
            </w:r>
          </w:p>
          <w:p w:rsidR="00223376" w:rsidRPr="00CE79C0" w:rsidRDefault="00DF6917">
            <w:pPr>
              <w:pStyle w:val="div"/>
              <w:spacing w:before="160" w:line="300" w:lineRule="atLeast"/>
              <w:ind w:left="100"/>
              <w:rPr>
                <w:rFonts w:ascii="Palatino Linotype" w:eastAsia="Palatino Linotype" w:hAnsi="Palatino Linotype" w:cs="Palatino Linotype"/>
                <w:sz w:val="20"/>
                <w:szCs w:val="20"/>
              </w:rPr>
            </w:pPr>
            <w:r w:rsidRPr="00CE79C0">
              <w:rPr>
                <w:rStyle w:val="span"/>
                <w:rFonts w:ascii="Palatino Linotype" w:eastAsia="Palatino Linotype" w:hAnsi="Palatino Linotype" w:cs="Palatino Linotype"/>
                <w:sz w:val="20"/>
                <w:szCs w:val="20"/>
              </w:rPr>
              <w:t>168 Walm Lane</w:t>
            </w:r>
            <w:r w:rsidRPr="00CE79C0">
              <w:rPr>
                <w:rStyle w:val="span"/>
                <w:rFonts w:ascii="Palatino Linotype" w:eastAsia="Palatino Linotype" w:hAnsi="Palatino Linotype" w:cs="Palatino Linotype"/>
                <w:sz w:val="20"/>
                <w:szCs w:val="20"/>
              </w:rPr>
              <w:br/>
              <w:t>London, NW23AX</w:t>
            </w:r>
          </w:p>
          <w:p w:rsidR="00223376" w:rsidRPr="00CE79C0" w:rsidRDefault="00DF6917">
            <w:pPr>
              <w:pStyle w:val="div"/>
              <w:spacing w:line="300" w:lineRule="atLeast"/>
              <w:ind w:left="100"/>
              <w:rPr>
                <w:rFonts w:ascii="Palatino Linotype" w:eastAsia="Palatino Linotype" w:hAnsi="Palatino Linotype" w:cs="Palatino Linotype"/>
                <w:sz w:val="20"/>
                <w:szCs w:val="20"/>
              </w:rPr>
            </w:pPr>
            <w:r w:rsidRPr="00CE79C0">
              <w:rPr>
                <w:rStyle w:val="span"/>
                <w:rFonts w:ascii="Palatino Linotype" w:eastAsia="Palatino Linotype" w:hAnsi="Palatino Linotype" w:cs="Palatino Linotype"/>
                <w:sz w:val="20"/>
                <w:szCs w:val="20"/>
              </w:rPr>
              <w:t>07415744298</w:t>
            </w:r>
          </w:p>
          <w:p w:rsidR="00223376" w:rsidRDefault="00DF6917">
            <w:pPr>
              <w:pStyle w:val="div"/>
              <w:spacing w:line="300" w:lineRule="atLeast"/>
              <w:ind w:left="100"/>
              <w:rPr>
                <w:rFonts w:ascii="Palatino Linotype" w:eastAsia="Palatino Linotype" w:hAnsi="Palatino Linotype" w:cs="Palatino Linotype"/>
                <w:sz w:val="22"/>
                <w:szCs w:val="22"/>
              </w:rPr>
            </w:pPr>
            <w:r w:rsidRPr="00CE79C0">
              <w:rPr>
                <w:rStyle w:val="span"/>
                <w:rFonts w:ascii="Palatino Linotype" w:eastAsia="Palatino Linotype" w:hAnsi="Palatino Linotype" w:cs="Palatino Linotype"/>
                <w:sz w:val="20"/>
                <w:szCs w:val="20"/>
              </w:rPr>
              <w:t>lang.norbert@gmail.com</w:t>
            </w:r>
          </w:p>
        </w:tc>
      </w:tr>
    </w:tbl>
    <w:p w:rsidR="00223376" w:rsidRDefault="00DF6917">
      <w:pPr>
        <w:pStyle w:val="divdocumentdivsectiontitle"/>
        <w:spacing w:before="200" w:after="140"/>
        <w:rPr>
          <w:rFonts w:ascii="Palatino Linotype" w:eastAsia="Palatino Linotype" w:hAnsi="Palatino Linotype" w:cs="Palatino Linotype"/>
          <w:b/>
          <w:bCs/>
        </w:rPr>
      </w:pPr>
      <w:r>
        <w:rPr>
          <w:rFonts w:ascii="Palatino Linotype" w:eastAsia="Palatino Linotype" w:hAnsi="Palatino Linotype" w:cs="Palatino Linotype"/>
          <w:b/>
          <w:bCs/>
        </w:rPr>
        <w:t>Professional summary</w:t>
      </w:r>
    </w:p>
    <w:p w:rsidR="00223376" w:rsidRPr="00C6587F" w:rsidRDefault="00DF6917" w:rsidP="00C6587F">
      <w:pPr>
        <w:pStyle w:val="Heading7"/>
        <w:rPr>
          <w:rFonts w:ascii="Palatino Linotype" w:eastAsia="Palatino Linotype" w:hAnsi="Palatino Linotype" w:cs="Palatino Linotype"/>
          <w:i w:val="0"/>
          <w:iCs w:val="0"/>
          <w:color w:val="auto"/>
          <w:sz w:val="20"/>
          <w:szCs w:val="20"/>
        </w:rPr>
      </w:pPr>
      <w:r w:rsidRPr="00C6587F">
        <w:rPr>
          <w:rFonts w:ascii="Palatino Linotype" w:eastAsia="Palatino Linotype" w:hAnsi="Palatino Linotype" w:cs="Palatino Linotype"/>
          <w:i w:val="0"/>
          <w:iCs w:val="0"/>
          <w:color w:val="auto"/>
          <w:sz w:val="20"/>
          <w:szCs w:val="20"/>
        </w:rPr>
        <w:t>I consider myself to be a bilingual professional with in</w:t>
      </w:r>
      <w:r w:rsidR="0018524D">
        <w:rPr>
          <w:rFonts w:ascii="Palatino Linotype" w:eastAsia="Palatino Linotype" w:hAnsi="Palatino Linotype" w:cs="Palatino Linotype"/>
          <w:i w:val="0"/>
          <w:iCs w:val="0"/>
          <w:color w:val="auto"/>
          <w:sz w:val="20"/>
          <w:szCs w:val="20"/>
        </w:rPr>
        <w:t>-</w:t>
      </w:r>
      <w:r w:rsidRPr="00C6587F">
        <w:rPr>
          <w:rFonts w:ascii="Palatino Linotype" w:eastAsia="Palatino Linotype" w:hAnsi="Palatino Linotype" w:cs="Palatino Linotype"/>
          <w:i w:val="0"/>
          <w:iCs w:val="0"/>
          <w:color w:val="auto"/>
          <w:sz w:val="20"/>
          <w:szCs w:val="20"/>
        </w:rPr>
        <w:t xml:space="preserve">depth experience of Banking and </w:t>
      </w:r>
      <w:r w:rsidR="0018524D">
        <w:rPr>
          <w:rFonts w:ascii="Palatino Linotype" w:eastAsia="Palatino Linotype" w:hAnsi="Palatino Linotype" w:cs="Palatino Linotype"/>
          <w:i w:val="0"/>
          <w:iCs w:val="0"/>
          <w:color w:val="auto"/>
          <w:sz w:val="20"/>
          <w:szCs w:val="20"/>
        </w:rPr>
        <w:t>F</w:t>
      </w:r>
      <w:r w:rsidRPr="00C6587F">
        <w:rPr>
          <w:rFonts w:ascii="Palatino Linotype" w:eastAsia="Palatino Linotype" w:hAnsi="Palatino Linotype" w:cs="Palatino Linotype"/>
          <w:i w:val="0"/>
          <w:iCs w:val="0"/>
          <w:color w:val="auto"/>
          <w:sz w:val="20"/>
          <w:szCs w:val="20"/>
        </w:rPr>
        <w:t xml:space="preserve">inancial </w:t>
      </w:r>
      <w:r w:rsidR="0018524D">
        <w:rPr>
          <w:rFonts w:ascii="Palatino Linotype" w:eastAsia="Palatino Linotype" w:hAnsi="Palatino Linotype" w:cs="Palatino Linotype"/>
          <w:i w:val="0"/>
          <w:iCs w:val="0"/>
          <w:color w:val="auto"/>
          <w:sz w:val="20"/>
          <w:szCs w:val="20"/>
        </w:rPr>
        <w:t>S</w:t>
      </w:r>
      <w:r w:rsidRPr="00C6587F">
        <w:rPr>
          <w:rFonts w:ascii="Palatino Linotype" w:eastAsia="Palatino Linotype" w:hAnsi="Palatino Linotype" w:cs="Palatino Linotype"/>
          <w:i w:val="0"/>
          <w:iCs w:val="0"/>
          <w:color w:val="auto"/>
          <w:sz w:val="20"/>
          <w:szCs w:val="20"/>
        </w:rPr>
        <w:t xml:space="preserve">ervices </w:t>
      </w:r>
      <w:r w:rsidR="0018524D">
        <w:rPr>
          <w:rFonts w:ascii="Palatino Linotype" w:eastAsia="Palatino Linotype" w:hAnsi="Palatino Linotype" w:cs="Palatino Linotype"/>
          <w:i w:val="0"/>
          <w:iCs w:val="0"/>
          <w:color w:val="auto"/>
          <w:sz w:val="20"/>
          <w:szCs w:val="20"/>
        </w:rPr>
        <w:t>industry</w:t>
      </w:r>
      <w:r w:rsidRPr="00C6587F">
        <w:rPr>
          <w:rFonts w:ascii="Palatino Linotype" w:eastAsia="Palatino Linotype" w:hAnsi="Palatino Linotype" w:cs="Palatino Linotype"/>
          <w:i w:val="0"/>
          <w:iCs w:val="0"/>
          <w:color w:val="auto"/>
          <w:sz w:val="20"/>
          <w:szCs w:val="20"/>
        </w:rPr>
        <w:t xml:space="preserve"> with my current position in a </w:t>
      </w:r>
      <w:r w:rsidR="0018524D" w:rsidRPr="00C6587F">
        <w:rPr>
          <w:rFonts w:ascii="Palatino Linotype" w:eastAsia="Palatino Linotype" w:hAnsi="Palatino Linotype" w:cs="Palatino Linotype"/>
          <w:i w:val="0"/>
          <w:iCs w:val="0"/>
          <w:color w:val="auto"/>
          <w:sz w:val="20"/>
          <w:szCs w:val="20"/>
        </w:rPr>
        <w:t>fast-paced</w:t>
      </w:r>
      <w:r w:rsidRPr="00C6587F">
        <w:rPr>
          <w:rFonts w:ascii="Palatino Linotype" w:eastAsia="Palatino Linotype" w:hAnsi="Palatino Linotype" w:cs="Palatino Linotype"/>
          <w:i w:val="0"/>
          <w:iCs w:val="0"/>
          <w:color w:val="auto"/>
          <w:sz w:val="20"/>
          <w:szCs w:val="20"/>
        </w:rPr>
        <w:t xml:space="preserve"> professional services organisation, working with </w:t>
      </w:r>
      <w:r w:rsidR="0018524D" w:rsidRPr="00C6587F">
        <w:rPr>
          <w:rFonts w:ascii="Palatino Linotype" w:eastAsia="Palatino Linotype" w:hAnsi="Palatino Linotype" w:cs="Palatino Linotype"/>
          <w:i w:val="0"/>
          <w:iCs w:val="0"/>
          <w:color w:val="auto"/>
          <w:sz w:val="20"/>
          <w:szCs w:val="20"/>
        </w:rPr>
        <w:t>several</w:t>
      </w:r>
      <w:r w:rsidRPr="00C6587F">
        <w:rPr>
          <w:rFonts w:ascii="Palatino Linotype" w:eastAsia="Palatino Linotype" w:hAnsi="Palatino Linotype" w:cs="Palatino Linotype"/>
          <w:i w:val="0"/>
          <w:iCs w:val="0"/>
          <w:color w:val="auto"/>
          <w:sz w:val="20"/>
          <w:szCs w:val="20"/>
        </w:rPr>
        <w:t xml:space="preserve"> global entities that form part of an overall global group of companies. Due to my </w:t>
      </w:r>
      <w:r w:rsidR="0018524D" w:rsidRPr="00C6587F">
        <w:rPr>
          <w:rFonts w:ascii="Palatino Linotype" w:eastAsia="Palatino Linotype" w:hAnsi="Palatino Linotype" w:cs="Palatino Linotype"/>
          <w:i w:val="0"/>
          <w:iCs w:val="0"/>
          <w:color w:val="auto"/>
          <w:sz w:val="20"/>
          <w:szCs w:val="20"/>
        </w:rPr>
        <w:t>experience</w:t>
      </w:r>
      <w:r w:rsidRPr="00C6587F">
        <w:rPr>
          <w:rFonts w:ascii="Palatino Linotype" w:eastAsia="Palatino Linotype" w:hAnsi="Palatino Linotype" w:cs="Palatino Linotype"/>
          <w:i w:val="0"/>
          <w:iCs w:val="0"/>
          <w:color w:val="auto"/>
          <w:sz w:val="20"/>
          <w:szCs w:val="20"/>
        </w:rPr>
        <w:t xml:space="preserve"> in Banking and Procurement, I feel that not only have I developed my skill set, but my ability to work with and interact with colleagues from various levels of management within the companies. </w:t>
      </w:r>
      <w:r w:rsidRPr="00C6587F">
        <w:rPr>
          <w:rFonts w:ascii="Palatino Linotype" w:eastAsia="Palatino Linotype" w:hAnsi="Palatino Linotype" w:cs="Palatino Linotype"/>
          <w:i w:val="0"/>
          <w:iCs w:val="0"/>
          <w:color w:val="auto"/>
          <w:sz w:val="20"/>
          <w:szCs w:val="20"/>
        </w:rPr>
        <w:br/>
      </w:r>
      <w:r w:rsidRPr="00C6587F">
        <w:rPr>
          <w:rFonts w:ascii="Palatino Linotype" w:eastAsia="Palatino Linotype" w:hAnsi="Palatino Linotype" w:cs="Palatino Linotype"/>
          <w:i w:val="0"/>
          <w:iCs w:val="0"/>
          <w:color w:val="auto"/>
          <w:sz w:val="20"/>
          <w:szCs w:val="20"/>
        </w:rPr>
        <w:br/>
        <w:t>Among the main skills: detail oriented,</w:t>
      </w:r>
      <w:r w:rsidR="00C6587F" w:rsidRPr="00C6587F">
        <w:rPr>
          <w:rFonts w:ascii="Palatino Linotype" w:eastAsia="Palatino Linotype" w:hAnsi="Palatino Linotype" w:cs="Palatino Linotype"/>
          <w:i w:val="0"/>
          <w:iCs w:val="0"/>
          <w:color w:val="auto"/>
          <w:sz w:val="20"/>
          <w:szCs w:val="20"/>
        </w:rPr>
        <w:t xml:space="preserve"> analytical, computer literate,</w:t>
      </w:r>
      <w:r w:rsidRPr="00C6587F">
        <w:rPr>
          <w:rFonts w:ascii="Palatino Linotype" w:eastAsia="Palatino Linotype" w:hAnsi="Palatino Linotype" w:cs="Palatino Linotype"/>
          <w:i w:val="0"/>
          <w:iCs w:val="0"/>
          <w:color w:val="auto"/>
          <w:sz w:val="20"/>
          <w:szCs w:val="20"/>
        </w:rPr>
        <w:t xml:space="preserve"> fast learner, adaptable, communicative and with personal integrity, </w:t>
      </w:r>
      <w:r w:rsidR="00CE79C0" w:rsidRPr="00C6587F">
        <w:rPr>
          <w:rFonts w:ascii="Palatino Linotype" w:eastAsia="Palatino Linotype" w:hAnsi="Palatino Linotype" w:cs="Palatino Linotype"/>
          <w:i w:val="0"/>
          <w:iCs w:val="0"/>
          <w:color w:val="auto"/>
          <w:sz w:val="20"/>
          <w:szCs w:val="20"/>
        </w:rPr>
        <w:t>self-motivated</w:t>
      </w:r>
      <w:r w:rsidR="00C6587F" w:rsidRPr="00C6587F">
        <w:rPr>
          <w:rFonts w:ascii="Palatino Linotype" w:eastAsia="Palatino Linotype" w:hAnsi="Palatino Linotype" w:cs="Palatino Linotype"/>
          <w:i w:val="0"/>
          <w:iCs w:val="0"/>
          <w:color w:val="auto"/>
          <w:sz w:val="20"/>
          <w:szCs w:val="20"/>
        </w:rPr>
        <w:t>,</w:t>
      </w:r>
      <w:r w:rsidRPr="00C6587F">
        <w:rPr>
          <w:rFonts w:ascii="Palatino Linotype" w:eastAsia="Palatino Linotype" w:hAnsi="Palatino Linotype" w:cs="Palatino Linotype"/>
          <w:i w:val="0"/>
          <w:iCs w:val="0"/>
          <w:color w:val="auto"/>
          <w:sz w:val="20"/>
          <w:szCs w:val="20"/>
        </w:rPr>
        <w:t xml:space="preserve"> able to work independently as well as within a team, good knowledge of key financial indicators.</w:t>
      </w:r>
    </w:p>
    <w:p w:rsidR="00223376" w:rsidRDefault="00DF6917">
      <w:pPr>
        <w:pStyle w:val="divdocumentdivsectiontitle"/>
        <w:spacing w:before="200" w:after="140"/>
        <w:rPr>
          <w:rFonts w:ascii="Palatino Linotype" w:eastAsia="Palatino Linotype" w:hAnsi="Palatino Linotype" w:cs="Palatino Linotype"/>
          <w:b/>
          <w:bCs/>
        </w:rPr>
      </w:pPr>
      <w:r>
        <w:rPr>
          <w:rFonts w:ascii="Palatino Linotype" w:eastAsia="Palatino Linotype" w:hAnsi="Palatino Linotype" w:cs="Palatino Linotype"/>
          <w:b/>
          <w:bCs/>
        </w:rPr>
        <w:t>Skills</w:t>
      </w:r>
    </w:p>
    <w:tbl>
      <w:tblPr>
        <w:tblStyle w:val="divdocumenttable"/>
        <w:tblW w:w="0" w:type="auto"/>
        <w:tblCellSpacing w:w="15" w:type="dxa"/>
        <w:tblInd w:w="2100" w:type="dxa"/>
        <w:tblLayout w:type="fixed"/>
        <w:tblCellMar>
          <w:left w:w="0" w:type="dxa"/>
          <w:right w:w="0" w:type="dxa"/>
        </w:tblCellMar>
        <w:tblLook w:val="05E0"/>
      </w:tblPr>
      <w:tblGrid>
        <w:gridCol w:w="4075"/>
        <w:gridCol w:w="4075"/>
      </w:tblGrid>
      <w:tr w:rsidR="00223376">
        <w:trPr>
          <w:tblCellSpacing w:w="15" w:type="dxa"/>
        </w:trPr>
        <w:tc>
          <w:tcPr>
            <w:tcW w:w="4030" w:type="dxa"/>
            <w:tcMar>
              <w:top w:w="0" w:type="dxa"/>
              <w:left w:w="0" w:type="dxa"/>
              <w:bottom w:w="0" w:type="dxa"/>
              <w:right w:w="0" w:type="dxa"/>
            </w:tcMar>
            <w:hideMark/>
          </w:tcPr>
          <w:p w:rsidR="00223376" w:rsidRPr="00CE79C0" w:rsidRDefault="00DF6917">
            <w:pPr>
              <w:pStyle w:val="documentulli"/>
              <w:numPr>
                <w:ilvl w:val="0"/>
                <w:numId w:val="1"/>
              </w:numPr>
              <w:spacing w:line="300" w:lineRule="atLeast"/>
              <w:ind w:left="580" w:hanging="201"/>
              <w:rPr>
                <w:rFonts w:ascii="Palatino Linotype" w:eastAsia="Palatino Linotype" w:hAnsi="Palatino Linotype" w:cs="Palatino Linotype"/>
                <w:sz w:val="20"/>
                <w:szCs w:val="20"/>
              </w:rPr>
            </w:pPr>
            <w:r w:rsidRPr="00CE79C0">
              <w:rPr>
                <w:rFonts w:ascii="Palatino Linotype" w:eastAsia="Palatino Linotype" w:hAnsi="Palatino Linotype" w:cs="Palatino Linotype"/>
                <w:sz w:val="20"/>
                <w:szCs w:val="20"/>
              </w:rPr>
              <w:t>Complex problem solving</w:t>
            </w:r>
          </w:p>
          <w:p w:rsidR="00223376" w:rsidRPr="00CE79C0" w:rsidRDefault="004E4CC6">
            <w:pPr>
              <w:pStyle w:val="documentulli"/>
              <w:numPr>
                <w:ilvl w:val="0"/>
                <w:numId w:val="1"/>
              </w:numPr>
              <w:spacing w:line="300" w:lineRule="atLeast"/>
              <w:ind w:left="580" w:hanging="20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Proficient in MS Office </w:t>
            </w:r>
          </w:p>
          <w:p w:rsidR="00223376" w:rsidRPr="00CE79C0" w:rsidRDefault="00DF6917">
            <w:pPr>
              <w:pStyle w:val="documentulli"/>
              <w:numPr>
                <w:ilvl w:val="0"/>
                <w:numId w:val="1"/>
              </w:numPr>
              <w:spacing w:line="300" w:lineRule="atLeast"/>
              <w:ind w:left="580" w:hanging="201"/>
              <w:rPr>
                <w:rFonts w:ascii="Palatino Linotype" w:eastAsia="Palatino Linotype" w:hAnsi="Palatino Linotype" w:cs="Palatino Linotype"/>
                <w:sz w:val="20"/>
                <w:szCs w:val="20"/>
              </w:rPr>
            </w:pPr>
            <w:r w:rsidRPr="00CE79C0">
              <w:rPr>
                <w:rFonts w:ascii="Palatino Linotype" w:eastAsia="Palatino Linotype" w:hAnsi="Palatino Linotype" w:cs="Palatino Linotype"/>
                <w:sz w:val="20"/>
                <w:szCs w:val="20"/>
              </w:rPr>
              <w:t>Goal-orientated</w:t>
            </w:r>
          </w:p>
          <w:p w:rsidR="00223376" w:rsidRPr="00CE79C0" w:rsidRDefault="00DF6917">
            <w:pPr>
              <w:pStyle w:val="documentulli"/>
              <w:numPr>
                <w:ilvl w:val="0"/>
                <w:numId w:val="1"/>
              </w:numPr>
              <w:spacing w:line="300" w:lineRule="atLeast"/>
              <w:ind w:left="580" w:hanging="201"/>
              <w:rPr>
                <w:rFonts w:ascii="Palatino Linotype" w:eastAsia="Palatino Linotype" w:hAnsi="Palatino Linotype" w:cs="Palatino Linotype"/>
                <w:sz w:val="20"/>
                <w:szCs w:val="20"/>
              </w:rPr>
            </w:pPr>
            <w:r w:rsidRPr="00CE79C0">
              <w:rPr>
                <w:rFonts w:ascii="Palatino Linotype" w:eastAsia="Palatino Linotype" w:hAnsi="Palatino Linotype" w:cs="Palatino Linotype"/>
                <w:sz w:val="20"/>
                <w:szCs w:val="20"/>
              </w:rPr>
              <w:t>Proactive and positive attitude</w:t>
            </w:r>
          </w:p>
          <w:p w:rsidR="00223376" w:rsidRPr="00CE79C0" w:rsidRDefault="00DF6917">
            <w:pPr>
              <w:pStyle w:val="documentulli"/>
              <w:numPr>
                <w:ilvl w:val="0"/>
                <w:numId w:val="1"/>
              </w:numPr>
              <w:spacing w:line="300" w:lineRule="atLeast"/>
              <w:ind w:left="580" w:hanging="201"/>
              <w:rPr>
                <w:rFonts w:ascii="Palatino Linotype" w:eastAsia="Palatino Linotype" w:hAnsi="Palatino Linotype" w:cs="Palatino Linotype"/>
                <w:sz w:val="20"/>
                <w:szCs w:val="20"/>
              </w:rPr>
            </w:pPr>
            <w:r w:rsidRPr="00CE79C0">
              <w:rPr>
                <w:rFonts w:ascii="Palatino Linotype" w:eastAsia="Palatino Linotype" w:hAnsi="Palatino Linotype" w:cs="Palatino Linotype"/>
                <w:sz w:val="20"/>
                <w:szCs w:val="20"/>
              </w:rPr>
              <w:t>Ability to multi-task</w:t>
            </w:r>
          </w:p>
          <w:p w:rsidR="00223376" w:rsidRDefault="00DF6917">
            <w:pPr>
              <w:pStyle w:val="documentulli"/>
              <w:numPr>
                <w:ilvl w:val="0"/>
                <w:numId w:val="1"/>
              </w:numPr>
              <w:spacing w:line="300" w:lineRule="atLeast"/>
              <w:ind w:left="580" w:hanging="201"/>
              <w:rPr>
                <w:rFonts w:ascii="Palatino Linotype" w:eastAsia="Palatino Linotype" w:hAnsi="Palatino Linotype" w:cs="Palatino Linotype"/>
                <w:sz w:val="22"/>
                <w:szCs w:val="22"/>
              </w:rPr>
            </w:pPr>
            <w:r w:rsidRPr="00CE79C0">
              <w:rPr>
                <w:rFonts w:ascii="Palatino Linotype" w:eastAsia="Palatino Linotype" w:hAnsi="Palatino Linotype" w:cs="Palatino Linotype"/>
                <w:sz w:val="20"/>
                <w:szCs w:val="20"/>
              </w:rPr>
              <w:t>People-orientated</w:t>
            </w:r>
          </w:p>
        </w:tc>
        <w:tc>
          <w:tcPr>
            <w:tcW w:w="4030" w:type="dxa"/>
            <w:tcBorders>
              <w:left w:val="single" w:sz="8" w:space="0" w:color="FEFDFD"/>
            </w:tcBorders>
            <w:tcMar>
              <w:top w:w="0" w:type="dxa"/>
              <w:left w:w="10" w:type="dxa"/>
              <w:bottom w:w="0" w:type="dxa"/>
              <w:right w:w="0" w:type="dxa"/>
            </w:tcMar>
            <w:hideMark/>
          </w:tcPr>
          <w:p w:rsidR="00223376" w:rsidRPr="00CE79C0" w:rsidRDefault="00DF6917">
            <w:pPr>
              <w:pStyle w:val="documentulli"/>
              <w:numPr>
                <w:ilvl w:val="0"/>
                <w:numId w:val="2"/>
              </w:numPr>
              <w:spacing w:line="300" w:lineRule="atLeast"/>
              <w:ind w:left="580" w:hanging="201"/>
              <w:rPr>
                <w:rFonts w:ascii="Palatino Linotype" w:eastAsia="Palatino Linotype" w:hAnsi="Palatino Linotype" w:cs="Palatino Linotype"/>
                <w:sz w:val="20"/>
                <w:szCs w:val="20"/>
              </w:rPr>
            </w:pPr>
            <w:r w:rsidRPr="00CE79C0">
              <w:rPr>
                <w:rFonts w:ascii="Palatino Linotype" w:eastAsia="Palatino Linotype" w:hAnsi="Palatino Linotype" w:cs="Palatino Linotype"/>
                <w:sz w:val="20"/>
                <w:szCs w:val="20"/>
              </w:rPr>
              <w:t>Negotiating skills</w:t>
            </w:r>
          </w:p>
          <w:p w:rsidR="00223376" w:rsidRPr="00CE79C0" w:rsidRDefault="00AA4AE4">
            <w:pPr>
              <w:pStyle w:val="documentulli"/>
              <w:numPr>
                <w:ilvl w:val="0"/>
                <w:numId w:val="2"/>
              </w:numPr>
              <w:spacing w:line="300" w:lineRule="atLeast"/>
              <w:ind w:left="580" w:hanging="20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Very good </w:t>
            </w:r>
            <w:r w:rsidR="00DF6917" w:rsidRPr="00CE79C0">
              <w:rPr>
                <w:rFonts w:ascii="Palatino Linotype" w:eastAsia="Palatino Linotype" w:hAnsi="Palatino Linotype" w:cs="Palatino Linotype"/>
                <w:sz w:val="20"/>
                <w:szCs w:val="20"/>
              </w:rPr>
              <w:t>computer literacy</w:t>
            </w:r>
          </w:p>
          <w:p w:rsidR="00223376" w:rsidRPr="00CE79C0" w:rsidRDefault="00DF6917">
            <w:pPr>
              <w:pStyle w:val="documentulli"/>
              <w:numPr>
                <w:ilvl w:val="0"/>
                <w:numId w:val="2"/>
              </w:numPr>
              <w:spacing w:line="300" w:lineRule="atLeast"/>
              <w:ind w:left="580" w:hanging="201"/>
              <w:rPr>
                <w:rFonts w:ascii="Palatino Linotype" w:eastAsia="Palatino Linotype" w:hAnsi="Palatino Linotype" w:cs="Palatino Linotype"/>
                <w:sz w:val="20"/>
                <w:szCs w:val="20"/>
              </w:rPr>
            </w:pPr>
            <w:r w:rsidRPr="00CE79C0">
              <w:rPr>
                <w:rFonts w:ascii="Palatino Linotype" w:eastAsia="Palatino Linotype" w:hAnsi="Palatino Linotype" w:cs="Palatino Linotype"/>
                <w:sz w:val="20"/>
                <w:szCs w:val="20"/>
              </w:rPr>
              <w:t>High attention to details</w:t>
            </w:r>
          </w:p>
          <w:p w:rsidR="00223376" w:rsidRPr="00CE79C0" w:rsidRDefault="00E5629B">
            <w:pPr>
              <w:pStyle w:val="documentulli"/>
              <w:numPr>
                <w:ilvl w:val="0"/>
                <w:numId w:val="2"/>
              </w:numPr>
              <w:spacing w:line="300" w:lineRule="atLeast"/>
              <w:ind w:left="580" w:hanging="20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Ability to work well under pressure</w:t>
            </w:r>
          </w:p>
          <w:p w:rsidR="00223376" w:rsidRPr="00CE79C0" w:rsidRDefault="00E5629B">
            <w:pPr>
              <w:pStyle w:val="documentulli"/>
              <w:numPr>
                <w:ilvl w:val="0"/>
                <w:numId w:val="2"/>
              </w:numPr>
              <w:spacing w:line="300" w:lineRule="atLeast"/>
              <w:ind w:left="580" w:hanging="20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Very g</w:t>
            </w:r>
            <w:r w:rsidR="00DF6917" w:rsidRPr="00CE79C0">
              <w:rPr>
                <w:rFonts w:ascii="Palatino Linotype" w:eastAsia="Palatino Linotype" w:hAnsi="Palatino Linotype" w:cs="Palatino Linotype"/>
                <w:sz w:val="20"/>
                <w:szCs w:val="20"/>
              </w:rPr>
              <w:t>ood communication on any level</w:t>
            </w:r>
          </w:p>
          <w:p w:rsidR="00223376" w:rsidRPr="00CE79C0" w:rsidRDefault="00DF6917">
            <w:pPr>
              <w:pStyle w:val="documentulli"/>
              <w:numPr>
                <w:ilvl w:val="0"/>
                <w:numId w:val="2"/>
              </w:numPr>
              <w:spacing w:line="300" w:lineRule="atLeast"/>
              <w:ind w:left="580" w:hanging="201"/>
              <w:rPr>
                <w:rFonts w:ascii="Palatino Linotype" w:eastAsia="Palatino Linotype" w:hAnsi="Palatino Linotype" w:cs="Palatino Linotype"/>
                <w:sz w:val="20"/>
                <w:szCs w:val="20"/>
              </w:rPr>
            </w:pPr>
            <w:r w:rsidRPr="00CE79C0">
              <w:rPr>
                <w:rFonts w:ascii="Palatino Linotype" w:eastAsia="Palatino Linotype" w:hAnsi="Palatino Linotype" w:cs="Palatino Linotype"/>
                <w:sz w:val="20"/>
                <w:szCs w:val="20"/>
              </w:rPr>
              <w:t>Team player</w:t>
            </w:r>
          </w:p>
        </w:tc>
      </w:tr>
    </w:tbl>
    <w:p w:rsidR="00223376" w:rsidRDefault="00DF6917">
      <w:pPr>
        <w:pStyle w:val="divdocumentdivsectiontitle"/>
        <w:spacing w:before="200" w:after="140"/>
        <w:rPr>
          <w:rFonts w:ascii="Palatino Linotype" w:eastAsia="Palatino Linotype" w:hAnsi="Palatino Linotype" w:cs="Palatino Linotype"/>
          <w:b/>
          <w:bCs/>
        </w:rPr>
      </w:pPr>
      <w:r>
        <w:rPr>
          <w:rFonts w:ascii="Palatino Linotype" w:eastAsia="Palatino Linotype" w:hAnsi="Palatino Linotype" w:cs="Palatino Linotype"/>
          <w:b/>
          <w:bCs/>
        </w:rPr>
        <w:t>Work history</w:t>
      </w:r>
    </w:p>
    <w:tbl>
      <w:tblPr>
        <w:tblStyle w:val="divdocumentdivparagraphTable"/>
        <w:tblW w:w="0" w:type="auto"/>
        <w:tblCellSpacing w:w="0" w:type="dxa"/>
        <w:tblLayout w:type="fixed"/>
        <w:tblCellMar>
          <w:left w:w="0" w:type="dxa"/>
          <w:right w:w="0" w:type="dxa"/>
        </w:tblCellMar>
        <w:tblLook w:val="05E0"/>
      </w:tblPr>
      <w:tblGrid>
        <w:gridCol w:w="1701"/>
        <w:gridCol w:w="8459"/>
      </w:tblGrid>
      <w:tr w:rsidR="00223376" w:rsidTr="00A269E0">
        <w:trPr>
          <w:tblCellSpacing w:w="0" w:type="dxa"/>
        </w:trPr>
        <w:tc>
          <w:tcPr>
            <w:tcW w:w="1701" w:type="dxa"/>
            <w:tcMar>
              <w:top w:w="0" w:type="dxa"/>
              <w:left w:w="0" w:type="dxa"/>
              <w:bottom w:w="0" w:type="dxa"/>
              <w:right w:w="0" w:type="dxa"/>
            </w:tcMar>
            <w:hideMark/>
          </w:tcPr>
          <w:p w:rsidR="00223376" w:rsidRDefault="00DF6917">
            <w:pPr>
              <w:pStyle w:val="div"/>
              <w:spacing w:line="300" w:lineRule="atLeast"/>
              <w:jc w:val="center"/>
              <w:rPr>
                <w:rStyle w:val="divdateswrapper"/>
                <w:rFonts w:ascii="Palatino Linotype" w:eastAsia="Palatino Linotype" w:hAnsi="Palatino Linotype" w:cs="Palatino Linotype"/>
              </w:rPr>
            </w:pPr>
            <w:r>
              <w:rPr>
                <w:rStyle w:val="divdateswrapper"/>
                <w:rFonts w:ascii="Palatino Linotype" w:eastAsia="Palatino Linotype" w:hAnsi="Palatino Linotype" w:cs="Palatino Linotype"/>
              </w:rPr>
              <w:t>May 2018</w:t>
            </w:r>
          </w:p>
          <w:p w:rsidR="00223376" w:rsidRDefault="00DF6917">
            <w:pPr>
              <w:pStyle w:val="div"/>
              <w:spacing w:line="300" w:lineRule="atLeast"/>
              <w:jc w:val="center"/>
              <w:rPr>
                <w:rStyle w:val="divdateswrapper"/>
                <w:rFonts w:ascii="Palatino Linotype" w:eastAsia="Palatino Linotype" w:hAnsi="Palatino Linotype" w:cs="Palatino Linotype"/>
              </w:rPr>
            </w:pPr>
            <w:r>
              <w:rPr>
                <w:rStyle w:val="divdateswrapper"/>
                <w:rFonts w:ascii="MS Mincho" w:eastAsia="MS Mincho" w:hAnsi="MS Mincho" w:cs="MS Mincho"/>
              </w:rPr>
              <w:t>－</w:t>
            </w:r>
          </w:p>
          <w:p w:rsidR="00223376" w:rsidRDefault="00CA78E7">
            <w:pPr>
              <w:pStyle w:val="div"/>
              <w:spacing w:line="300" w:lineRule="atLeast"/>
              <w:jc w:val="center"/>
              <w:rPr>
                <w:rStyle w:val="divdateswrapper"/>
                <w:rFonts w:ascii="Palatino Linotype" w:eastAsia="Palatino Linotype" w:hAnsi="Palatino Linotype" w:cs="Palatino Linotype"/>
              </w:rPr>
            </w:pPr>
            <w:r>
              <w:rPr>
                <w:rStyle w:val="divdateswrapper"/>
                <w:rFonts w:ascii="Palatino Linotype" w:eastAsia="Palatino Linotype" w:hAnsi="Palatino Linotype" w:cs="Palatino Linotype"/>
              </w:rPr>
              <w:t>March 2020</w:t>
            </w:r>
          </w:p>
        </w:tc>
        <w:tc>
          <w:tcPr>
            <w:tcW w:w="8459" w:type="dxa"/>
            <w:tcMar>
              <w:top w:w="0" w:type="dxa"/>
              <w:left w:w="0" w:type="dxa"/>
              <w:bottom w:w="0" w:type="dxa"/>
              <w:right w:w="0" w:type="dxa"/>
            </w:tcMar>
            <w:hideMark/>
          </w:tcPr>
          <w:p w:rsidR="00223376" w:rsidRDefault="00A269E0">
            <w:pPr>
              <w:pStyle w:val="singlecolumnspanpaddedlinenth-child1Paragraph"/>
              <w:tabs>
                <w:tab w:val="right" w:pos="8040"/>
              </w:tabs>
              <w:spacing w:line="300" w:lineRule="atLeast"/>
              <w:rPr>
                <w:rStyle w:val="singlecolumnspanpaddedlinenth-child1"/>
                <w:rFonts w:ascii="Palatino Linotype" w:eastAsia="Palatino Linotype" w:hAnsi="Palatino Linotype" w:cs="Palatino Linotype"/>
                <w:sz w:val="20"/>
                <w:szCs w:val="20"/>
              </w:rPr>
            </w:pPr>
            <w:r>
              <w:rPr>
                <w:rStyle w:val="spancompanyname"/>
                <w:rFonts w:ascii="Palatino Linotype" w:eastAsia="Palatino Linotype" w:hAnsi="Palatino Linotype" w:cs="Palatino Linotype"/>
                <w:sz w:val="20"/>
                <w:szCs w:val="20"/>
              </w:rPr>
              <w:t>Gravity Media</w:t>
            </w:r>
            <w:r w:rsidR="00CA78E7">
              <w:rPr>
                <w:rStyle w:val="spancompanyname"/>
                <w:rFonts w:ascii="Palatino Linotype" w:eastAsia="Palatino Linotype" w:hAnsi="Palatino Linotype" w:cs="Palatino Linotype"/>
                <w:sz w:val="20"/>
                <w:szCs w:val="20"/>
              </w:rPr>
              <w:t xml:space="preserve"> (UK.)</w:t>
            </w:r>
            <w:r w:rsidR="00DF6917">
              <w:rPr>
                <w:rStyle w:val="spancompanyname"/>
                <w:rFonts w:ascii="Palatino Linotype" w:eastAsia="Palatino Linotype" w:hAnsi="Palatino Linotype" w:cs="Palatino Linotype"/>
                <w:sz w:val="20"/>
                <w:szCs w:val="20"/>
              </w:rPr>
              <w:t xml:space="preserve"> Ltd</w:t>
            </w:r>
            <w:r w:rsidR="00DF6917">
              <w:rPr>
                <w:rStyle w:val="spanstatesWrapper"/>
                <w:rFonts w:ascii="Palatino Linotype" w:eastAsia="Palatino Linotype" w:hAnsi="Palatino Linotype" w:cs="Palatino Linotype"/>
                <w:sz w:val="20"/>
                <w:szCs w:val="20"/>
              </w:rPr>
              <w:tab/>
            </w:r>
            <w:r w:rsidR="00DF6917">
              <w:rPr>
                <w:rStyle w:val="span"/>
                <w:rFonts w:ascii="Palatino Linotype" w:eastAsia="Palatino Linotype" w:hAnsi="Palatino Linotype" w:cs="Palatino Linotype"/>
                <w:sz w:val="20"/>
                <w:szCs w:val="20"/>
              </w:rPr>
              <w:t>Watford</w:t>
            </w:r>
          </w:p>
          <w:p w:rsidR="00223376" w:rsidRDefault="00DF6917">
            <w:pPr>
              <w:pStyle w:val="spanpaddedline"/>
              <w:spacing w:line="300" w:lineRule="atLeast"/>
              <w:rPr>
                <w:rStyle w:val="divdocumentsinglecolumnCharacter"/>
                <w:rFonts w:ascii="Palatino Linotype" w:eastAsia="Palatino Linotype" w:hAnsi="Palatino Linotype" w:cs="Palatino Linotype"/>
                <w:sz w:val="20"/>
                <w:szCs w:val="20"/>
              </w:rPr>
            </w:pPr>
            <w:r>
              <w:rPr>
                <w:rStyle w:val="spanjobtitle"/>
                <w:rFonts w:ascii="Palatino Linotype" w:eastAsia="Palatino Linotype" w:hAnsi="Palatino Linotype" w:cs="Palatino Linotype"/>
                <w:sz w:val="20"/>
                <w:szCs w:val="20"/>
              </w:rPr>
              <w:t>Procurement Administrator</w:t>
            </w:r>
          </w:p>
          <w:p w:rsidR="0042221F" w:rsidRPr="0042221F" w:rsidRDefault="0042221F" w:rsidP="0042221F">
            <w:pPr>
              <w:pStyle w:val="documentulli"/>
              <w:spacing w:line="300" w:lineRule="atLeast"/>
              <w:rPr>
                <w:rStyle w:val="span"/>
                <w:rFonts w:ascii="Palatino Linotype" w:eastAsia="Palatino Linotype" w:hAnsi="Palatino Linotype" w:cs="Palatino Linotype"/>
                <w:sz w:val="20"/>
                <w:szCs w:val="20"/>
              </w:rPr>
            </w:pPr>
            <w:r w:rsidRPr="0042221F">
              <w:rPr>
                <w:rStyle w:val="span"/>
                <w:rFonts w:ascii="Palatino Linotype" w:eastAsia="Palatino Linotype" w:hAnsi="Palatino Linotype" w:cs="Palatino Linotype"/>
                <w:sz w:val="20"/>
                <w:szCs w:val="20"/>
              </w:rPr>
              <w:t>Main Duties and Responsibilities:</w:t>
            </w:r>
          </w:p>
          <w:p w:rsidR="009E2C58" w:rsidRPr="009E2C58"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t>Build and manage business relationships with suppliers, both new and existing;</w:t>
            </w:r>
          </w:p>
          <w:p w:rsidR="009E2C58" w:rsidRPr="009E2C58"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t>Negotiate price and terms to best suit t</w:t>
            </w:r>
            <w:r w:rsidR="005651BA">
              <w:rPr>
                <w:rStyle w:val="span"/>
                <w:rFonts w:ascii="Palatino Linotype" w:eastAsia="Palatino Linotype" w:hAnsi="Palatino Linotype" w:cs="Palatino Linotype"/>
                <w:sz w:val="20"/>
                <w:szCs w:val="20"/>
              </w:rPr>
              <w:t>he interest of the business in</w:t>
            </w:r>
            <w:r w:rsidRPr="009E2C58">
              <w:rPr>
                <w:rStyle w:val="span"/>
                <w:rFonts w:ascii="Palatino Linotype" w:eastAsia="Palatino Linotype" w:hAnsi="Palatino Linotype" w:cs="Palatino Linotype"/>
                <w:sz w:val="20"/>
                <w:szCs w:val="20"/>
              </w:rPr>
              <w:t xml:space="preserve"> close collaboration with the Legal and Commercial Teams;</w:t>
            </w:r>
          </w:p>
          <w:p w:rsidR="009E2C58" w:rsidRPr="009E2C58"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t>Perform price analysis for different purchase products taking into consideration historic rates, trends and multiple suppliers where applicable;</w:t>
            </w:r>
          </w:p>
          <w:p w:rsidR="009E2C58" w:rsidRPr="009E2C58"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t>Track expenditures and make sure they fall within the budget allocations for various Projects and provide data/reports to the Senior Management;</w:t>
            </w:r>
          </w:p>
          <w:p w:rsidR="009E2C58" w:rsidRPr="009E2C58"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t xml:space="preserve">Work closely with internal departments (Legal, Finance, Engineering) to ensure daily procurement tasks are carried out in compliance with all policies and workflows in place and </w:t>
            </w:r>
            <w:r>
              <w:rPr>
                <w:rStyle w:val="span"/>
                <w:rFonts w:ascii="Palatino Linotype" w:eastAsia="Palatino Linotype" w:hAnsi="Palatino Linotype" w:cs="Palatino Linotype"/>
                <w:sz w:val="20"/>
                <w:szCs w:val="20"/>
              </w:rPr>
              <w:t>provided</w:t>
            </w:r>
            <w:r w:rsidRPr="009E2C58">
              <w:rPr>
                <w:rStyle w:val="span"/>
                <w:rFonts w:ascii="Palatino Linotype" w:eastAsia="Palatino Linotype" w:hAnsi="Palatino Linotype" w:cs="Palatino Linotype"/>
                <w:sz w:val="20"/>
                <w:szCs w:val="20"/>
              </w:rPr>
              <w:t xml:space="preserve"> these meet the required deadlines for certain operations;</w:t>
            </w:r>
          </w:p>
          <w:p w:rsidR="009E2C58" w:rsidRPr="009E2C58"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t>Raise the Purchase Orders in the internal system, seek approval from the competent Approval Bodies and place Orders with suppliers, consequently monitor the delivery of the goods/services;</w:t>
            </w:r>
          </w:p>
          <w:p w:rsidR="009E2C58" w:rsidRPr="009E2C58"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t>Create and keep records up to date for product codes and information used on the internal Ordering system;</w:t>
            </w:r>
          </w:p>
          <w:p w:rsidR="00CE79C0" w:rsidRPr="00CE79C0" w:rsidRDefault="009E2C58" w:rsidP="009E2C58">
            <w:pPr>
              <w:pStyle w:val="documentulli"/>
              <w:numPr>
                <w:ilvl w:val="0"/>
                <w:numId w:val="3"/>
              </w:numPr>
              <w:spacing w:line="300" w:lineRule="atLeast"/>
              <w:rPr>
                <w:rStyle w:val="span"/>
                <w:rFonts w:ascii="Palatino Linotype" w:eastAsia="Palatino Linotype" w:hAnsi="Palatino Linotype" w:cs="Palatino Linotype"/>
                <w:sz w:val="20"/>
                <w:szCs w:val="20"/>
              </w:rPr>
            </w:pPr>
            <w:r w:rsidRPr="009E2C58">
              <w:rPr>
                <w:rStyle w:val="span"/>
                <w:rFonts w:ascii="Palatino Linotype" w:eastAsia="Palatino Linotype" w:hAnsi="Palatino Linotype" w:cs="Palatino Linotype"/>
                <w:sz w:val="20"/>
                <w:szCs w:val="20"/>
              </w:rPr>
              <w:lastRenderedPageBreak/>
              <w:t>Contact suppliers to request quotations for various expenditure categories such as: Capital Assets (mainly Broadcast Equipment), IT Products (both Hardware and Software/Licensing), Infrastructure (Cables, Connectors, other Consumable Parts) and also Stationery and other Operational Category Types; Selection of the most cost effective offer available after performing the required due diligence in determining the chosen supplier and obtaining internal approval of the costs from the relevant Approval Authority;</w:t>
            </w:r>
            <w:r w:rsidR="0042221F" w:rsidRPr="0042221F">
              <w:rPr>
                <w:rStyle w:val="span"/>
                <w:rFonts w:ascii="Palatino Linotype" w:eastAsia="Palatino Linotype" w:hAnsi="Palatino Linotype" w:cs="Palatino Linotype"/>
                <w:sz w:val="20"/>
                <w:szCs w:val="20"/>
              </w:rPr>
              <w:t>.</w:t>
            </w:r>
          </w:p>
        </w:tc>
      </w:tr>
    </w:tbl>
    <w:p w:rsidR="00223376" w:rsidRDefault="00223376">
      <w:pPr>
        <w:rPr>
          <w:vanish/>
        </w:rPr>
      </w:pPr>
    </w:p>
    <w:tbl>
      <w:tblPr>
        <w:tblStyle w:val="divdocumentdivparagraphTable"/>
        <w:tblW w:w="0" w:type="auto"/>
        <w:tblCellSpacing w:w="0" w:type="dxa"/>
        <w:tblLayout w:type="fixed"/>
        <w:tblCellMar>
          <w:left w:w="0" w:type="dxa"/>
          <w:right w:w="0" w:type="dxa"/>
        </w:tblCellMar>
        <w:tblLook w:val="05E0"/>
      </w:tblPr>
      <w:tblGrid>
        <w:gridCol w:w="1710"/>
        <w:gridCol w:w="8060"/>
      </w:tblGrid>
      <w:tr w:rsidR="00223376" w:rsidTr="00C6587F">
        <w:trPr>
          <w:tblCellSpacing w:w="0" w:type="dxa"/>
        </w:trPr>
        <w:tc>
          <w:tcPr>
            <w:tcW w:w="1710" w:type="dxa"/>
            <w:tcMar>
              <w:top w:w="300" w:type="dxa"/>
              <w:left w:w="0" w:type="dxa"/>
              <w:bottom w:w="0" w:type="dxa"/>
              <w:right w:w="0" w:type="dxa"/>
            </w:tcMar>
            <w:hideMark/>
          </w:tcPr>
          <w:p w:rsidR="00223376" w:rsidRDefault="00DF6917">
            <w:pPr>
              <w:pStyle w:val="div"/>
              <w:spacing w:line="300" w:lineRule="atLeast"/>
              <w:jc w:val="center"/>
              <w:rPr>
                <w:rStyle w:val="divdateswrapper"/>
                <w:rFonts w:ascii="Palatino Linotype" w:eastAsia="Palatino Linotype" w:hAnsi="Palatino Linotype" w:cs="Palatino Linotype"/>
              </w:rPr>
            </w:pPr>
            <w:r>
              <w:rPr>
                <w:rStyle w:val="divdateswrapper"/>
                <w:rFonts w:ascii="Palatino Linotype" w:eastAsia="Palatino Linotype" w:hAnsi="Palatino Linotype" w:cs="Palatino Linotype"/>
              </w:rPr>
              <w:t>June 2016</w:t>
            </w:r>
          </w:p>
          <w:p w:rsidR="00223376" w:rsidRDefault="00DF6917">
            <w:pPr>
              <w:pStyle w:val="div"/>
              <w:spacing w:line="300" w:lineRule="atLeast"/>
              <w:jc w:val="center"/>
              <w:rPr>
                <w:rStyle w:val="divdateswrapper"/>
                <w:rFonts w:ascii="Palatino Linotype" w:eastAsia="Palatino Linotype" w:hAnsi="Palatino Linotype" w:cs="Palatino Linotype"/>
              </w:rPr>
            </w:pPr>
            <w:r>
              <w:rPr>
                <w:rStyle w:val="divdateswrapper"/>
                <w:rFonts w:ascii="MS Mincho" w:eastAsia="MS Mincho" w:hAnsi="MS Mincho" w:cs="MS Mincho"/>
              </w:rPr>
              <w:t>－</w:t>
            </w:r>
          </w:p>
          <w:p w:rsidR="00223376" w:rsidRDefault="00DF6917">
            <w:pPr>
              <w:pStyle w:val="div"/>
              <w:spacing w:line="300" w:lineRule="atLeast"/>
              <w:jc w:val="center"/>
              <w:rPr>
                <w:rStyle w:val="divdateswrapper"/>
                <w:rFonts w:ascii="Palatino Linotype" w:eastAsia="Palatino Linotype" w:hAnsi="Palatino Linotype" w:cs="Palatino Linotype"/>
              </w:rPr>
            </w:pPr>
            <w:r>
              <w:rPr>
                <w:rStyle w:val="divdateswrapper"/>
                <w:rFonts w:ascii="Palatino Linotype" w:eastAsia="Palatino Linotype" w:hAnsi="Palatino Linotype" w:cs="Palatino Linotype"/>
              </w:rPr>
              <w:t>May 2018</w:t>
            </w:r>
          </w:p>
        </w:tc>
        <w:tc>
          <w:tcPr>
            <w:tcW w:w="8060" w:type="dxa"/>
            <w:tcMar>
              <w:top w:w="300" w:type="dxa"/>
              <w:left w:w="0" w:type="dxa"/>
              <w:bottom w:w="0" w:type="dxa"/>
              <w:right w:w="0" w:type="dxa"/>
            </w:tcMar>
            <w:hideMark/>
          </w:tcPr>
          <w:p w:rsidR="00223376" w:rsidRDefault="00A269E0">
            <w:pPr>
              <w:pStyle w:val="singlecolumnspanpaddedlinenth-child1Paragraph"/>
              <w:tabs>
                <w:tab w:val="right" w:pos="8040"/>
              </w:tabs>
              <w:spacing w:line="300" w:lineRule="atLeast"/>
              <w:rPr>
                <w:rStyle w:val="singlecolumnspanpaddedlinenth-child1"/>
                <w:rFonts w:ascii="Palatino Linotype" w:eastAsia="Palatino Linotype" w:hAnsi="Palatino Linotype" w:cs="Palatino Linotype"/>
                <w:sz w:val="20"/>
                <w:szCs w:val="20"/>
              </w:rPr>
            </w:pPr>
            <w:r>
              <w:rPr>
                <w:rStyle w:val="spancompanyname"/>
                <w:rFonts w:ascii="Palatino Linotype" w:eastAsia="Palatino Linotype" w:hAnsi="Palatino Linotype" w:cs="Palatino Linotype"/>
                <w:sz w:val="20"/>
                <w:szCs w:val="20"/>
              </w:rPr>
              <w:t>Gravity Media</w:t>
            </w:r>
            <w:r w:rsidR="00DF6917">
              <w:rPr>
                <w:rStyle w:val="spancompanyname"/>
                <w:rFonts w:ascii="Palatino Linotype" w:eastAsia="Palatino Linotype" w:hAnsi="Palatino Linotype" w:cs="Palatino Linotype"/>
                <w:sz w:val="20"/>
                <w:szCs w:val="20"/>
              </w:rPr>
              <w:t xml:space="preserve"> Ltd</w:t>
            </w:r>
            <w:r w:rsidR="00DF6917">
              <w:rPr>
                <w:rStyle w:val="spanstatesWrapper"/>
                <w:rFonts w:ascii="Palatino Linotype" w:eastAsia="Palatino Linotype" w:hAnsi="Palatino Linotype" w:cs="Palatino Linotype"/>
                <w:sz w:val="20"/>
                <w:szCs w:val="20"/>
              </w:rPr>
              <w:tab/>
            </w:r>
            <w:r w:rsidR="00DF6917">
              <w:rPr>
                <w:rStyle w:val="span"/>
                <w:rFonts w:ascii="Palatino Linotype" w:eastAsia="Palatino Linotype" w:hAnsi="Palatino Linotype" w:cs="Palatino Linotype"/>
                <w:sz w:val="20"/>
                <w:szCs w:val="20"/>
              </w:rPr>
              <w:t>Watford</w:t>
            </w:r>
          </w:p>
          <w:p w:rsidR="00223376" w:rsidRDefault="0015601C">
            <w:pPr>
              <w:pStyle w:val="spanpaddedline"/>
              <w:spacing w:line="300" w:lineRule="atLeast"/>
              <w:rPr>
                <w:rStyle w:val="divdocumentsinglecolumnCharacter"/>
                <w:rFonts w:ascii="Palatino Linotype" w:eastAsia="Palatino Linotype" w:hAnsi="Palatino Linotype" w:cs="Palatino Linotype"/>
                <w:sz w:val="20"/>
                <w:szCs w:val="20"/>
              </w:rPr>
            </w:pPr>
            <w:r>
              <w:rPr>
                <w:rStyle w:val="spanjobtitle"/>
                <w:rFonts w:ascii="Palatino Linotype" w:eastAsia="Palatino Linotype" w:hAnsi="Palatino Linotype" w:cs="Palatino Linotype"/>
                <w:sz w:val="20"/>
                <w:szCs w:val="20"/>
              </w:rPr>
              <w:t xml:space="preserve">Purchasing Assistant / </w:t>
            </w:r>
            <w:r w:rsidR="00DF6917">
              <w:rPr>
                <w:rStyle w:val="spanjobtitle"/>
                <w:rFonts w:ascii="Palatino Linotype" w:eastAsia="Palatino Linotype" w:hAnsi="Palatino Linotype" w:cs="Palatino Linotype"/>
                <w:sz w:val="20"/>
                <w:szCs w:val="20"/>
              </w:rPr>
              <w:t>Business Systems Support</w:t>
            </w:r>
          </w:p>
          <w:p w:rsidR="00223376" w:rsidRDefault="00DF6917">
            <w:pPr>
              <w:pStyle w:val="p"/>
              <w:spacing w:line="300" w:lineRule="atLeast"/>
              <w:rPr>
                <w:rStyle w:val="span"/>
                <w:rFonts w:ascii="Palatino Linotype" w:eastAsia="Palatino Linotype" w:hAnsi="Palatino Linotype" w:cs="Palatino Linotype"/>
                <w:sz w:val="20"/>
                <w:szCs w:val="20"/>
              </w:rPr>
            </w:pPr>
            <w:r>
              <w:rPr>
                <w:rStyle w:val="span"/>
                <w:rFonts w:ascii="Palatino Linotype" w:eastAsia="Palatino Linotype" w:hAnsi="Palatino Linotype" w:cs="Palatino Linotype"/>
                <w:sz w:val="20"/>
                <w:szCs w:val="20"/>
              </w:rPr>
              <w:t>The role is hybrid aimed to serve two Departments within the company:</w:t>
            </w:r>
          </w:p>
          <w:p w:rsidR="00223376" w:rsidRDefault="00C6587F">
            <w:pPr>
              <w:pStyle w:val="p"/>
              <w:spacing w:line="300" w:lineRule="atLeast"/>
              <w:rPr>
                <w:rStyle w:val="span"/>
                <w:rFonts w:ascii="Palatino Linotype" w:eastAsia="Palatino Linotype" w:hAnsi="Palatino Linotype" w:cs="Palatino Linotype"/>
                <w:sz w:val="20"/>
                <w:szCs w:val="20"/>
              </w:rPr>
            </w:pPr>
            <w:r>
              <w:rPr>
                <w:rStyle w:val="span"/>
                <w:rFonts w:ascii="Palatino Linotype" w:eastAsia="Palatino Linotype" w:hAnsi="Palatino Linotype" w:cs="Palatino Linotype"/>
                <w:sz w:val="20"/>
                <w:szCs w:val="20"/>
              </w:rPr>
              <w:t>1)     </w:t>
            </w:r>
            <w:r w:rsidRPr="00E5629B">
              <w:rPr>
                <w:rStyle w:val="span"/>
                <w:rFonts w:ascii="Palatino Linotype" w:eastAsia="Palatino Linotype" w:hAnsi="Palatino Linotype" w:cs="Palatino Linotype"/>
                <w:sz w:val="20"/>
                <w:szCs w:val="20"/>
              </w:rPr>
              <w:t xml:space="preserve"> </w:t>
            </w:r>
            <w:r w:rsidRPr="00E5629B">
              <w:rPr>
                <w:rStyle w:val="span"/>
                <w:rFonts w:ascii="Palatino Linotype" w:eastAsia="Palatino Linotype" w:hAnsi="Palatino Linotype" w:cs="Palatino Linotype"/>
                <w:sz w:val="20"/>
                <w:szCs w:val="20"/>
                <w:u w:val="single"/>
              </w:rPr>
              <w:t>Procurement</w:t>
            </w:r>
            <w:r w:rsidR="00DF6917">
              <w:rPr>
                <w:rStyle w:val="span"/>
                <w:rFonts w:ascii="Palatino Linotype" w:eastAsia="Palatino Linotype" w:hAnsi="Palatino Linotype" w:cs="Palatino Linotype"/>
                <w:sz w:val="20"/>
                <w:szCs w:val="20"/>
              </w:rPr>
              <w:t xml:space="preserve"> and 2) </w:t>
            </w:r>
            <w:r w:rsidR="00DF6917" w:rsidRPr="00E5629B">
              <w:rPr>
                <w:rStyle w:val="span"/>
                <w:rFonts w:ascii="Palatino Linotype" w:eastAsia="Palatino Linotype" w:hAnsi="Palatino Linotype" w:cs="Palatino Linotype"/>
                <w:sz w:val="20"/>
                <w:szCs w:val="20"/>
                <w:u w:val="single"/>
              </w:rPr>
              <w:t>Asset</w:t>
            </w:r>
            <w:r w:rsidR="0042221F" w:rsidRPr="00E5629B">
              <w:rPr>
                <w:rStyle w:val="span"/>
                <w:rFonts w:ascii="Palatino Linotype" w:eastAsia="Palatino Linotype" w:hAnsi="Palatino Linotype" w:cs="Palatino Linotype"/>
                <w:sz w:val="20"/>
                <w:szCs w:val="20"/>
                <w:u w:val="single"/>
              </w:rPr>
              <w:t>s</w:t>
            </w:r>
          </w:p>
          <w:p w:rsidR="00223376" w:rsidRDefault="00DF6917">
            <w:pPr>
              <w:pStyle w:val="p"/>
              <w:spacing w:line="300" w:lineRule="atLeast"/>
              <w:rPr>
                <w:rStyle w:val="span"/>
                <w:rFonts w:ascii="Palatino Linotype" w:eastAsia="Palatino Linotype" w:hAnsi="Palatino Linotype" w:cs="Palatino Linotype"/>
                <w:sz w:val="20"/>
                <w:szCs w:val="20"/>
              </w:rPr>
            </w:pPr>
            <w:r>
              <w:rPr>
                <w:rStyle w:val="span"/>
                <w:rFonts w:ascii="Palatino Linotype" w:eastAsia="Palatino Linotype" w:hAnsi="Palatino Linotype" w:cs="Palatino Linotype"/>
                <w:sz w:val="20"/>
                <w:szCs w:val="20"/>
              </w:rPr>
              <w:t>Duties &amp; Responsibilities:</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Identification, analysis and recommendation of asset procurement, upgrade and resale;</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Research for prices and lead times for Capex assets or IT equipment needed to be sourced for the needs of the business or to cover Project requirements;</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Check the pricing and find ways to maximize margins for procurement of new assets;</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 xml:space="preserve">Liaise with new suppliers to set up new trade accounts, agree the T&amp;C’s and ensure key commercial terms are negotiated in compliance with legal, financial and commercial principles; </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Raise the PO (Purchase Order) on the internal system;</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Sign off the orders in compliance with the existing workflows in place and with the competent Approval Authority (Capex or Infrastructure, value, urgency, etc) and place orders with suppliers;</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Management of procurement budgets and delivery schedules;</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Provide effective implementation of, and training on, the Asset Management systems to new and existing end users;</w:t>
            </w:r>
          </w:p>
          <w:p w:rsidR="005651BA" w:rsidRPr="005651BA" w:rsidRDefault="005651BA" w:rsidP="005651BA">
            <w:pPr>
              <w:pStyle w:val="documentulli"/>
              <w:numPr>
                <w:ilvl w:val="0"/>
                <w:numId w:val="4"/>
              </w:numPr>
              <w:spacing w:line="300" w:lineRule="atLeast"/>
              <w:ind w:left="580" w:hanging="192"/>
              <w:rPr>
                <w:rFonts w:ascii="Palatino Linotype" w:eastAsia="Palatino Linotype" w:hAnsi="Palatino Linotype" w:cs="Palatino Linotype"/>
                <w:sz w:val="20"/>
                <w:szCs w:val="20"/>
                <w:lang w:val="en-US"/>
              </w:rPr>
            </w:pPr>
            <w:r w:rsidRPr="005651BA">
              <w:rPr>
                <w:rFonts w:ascii="Palatino Linotype" w:eastAsia="Palatino Linotype" w:hAnsi="Palatino Linotype" w:cs="Palatino Linotype"/>
                <w:sz w:val="20"/>
                <w:szCs w:val="20"/>
                <w:lang w:val="en-US"/>
              </w:rPr>
              <w:t>Determine efficient and cost effective asset allocation to achieve optimal return on investments whilst reducing costs.</w:t>
            </w:r>
          </w:p>
          <w:p w:rsidR="008E265D" w:rsidRPr="004E4CC6" w:rsidRDefault="008E265D" w:rsidP="005651BA">
            <w:pPr>
              <w:pStyle w:val="documentulli"/>
              <w:spacing w:line="300" w:lineRule="atLeast"/>
              <w:rPr>
                <w:rStyle w:val="span"/>
                <w:rFonts w:ascii="Palatino Linotype" w:eastAsia="Palatino Linotype" w:hAnsi="Palatino Linotype" w:cs="Palatino Linotype"/>
                <w:sz w:val="20"/>
                <w:szCs w:val="20"/>
              </w:rPr>
            </w:pPr>
          </w:p>
        </w:tc>
      </w:tr>
    </w:tbl>
    <w:p w:rsidR="00F97F76" w:rsidRDefault="008E265D">
      <w:pPr>
        <w:rPr>
          <w:rFonts w:ascii="Palatino Linotype" w:hAnsi="Palatino Linotype"/>
          <w:sz w:val="20"/>
          <w:szCs w:val="20"/>
        </w:rPr>
      </w:pPr>
      <w:r w:rsidRPr="008E265D">
        <w:rPr>
          <w:rFonts w:ascii="Palatino Linotype" w:hAnsi="Palatino Linotype"/>
          <w:sz w:val="20"/>
          <w:szCs w:val="20"/>
        </w:rPr>
        <w:t xml:space="preserve">Previous professional background summing </w:t>
      </w:r>
      <w:r w:rsidR="008F394C">
        <w:rPr>
          <w:rFonts w:ascii="Palatino Linotype" w:hAnsi="Palatino Linotype"/>
          <w:sz w:val="20"/>
          <w:szCs w:val="20"/>
        </w:rPr>
        <w:t>up to 8 years</w:t>
      </w:r>
      <w:r w:rsidRPr="008E265D">
        <w:rPr>
          <w:rFonts w:ascii="Palatino Linotype" w:hAnsi="Palatino Linotype"/>
          <w:sz w:val="20"/>
          <w:szCs w:val="20"/>
        </w:rPr>
        <w:t xml:space="preserve"> in the banking sector in Romania, time in which I developed my business acumen and sharpened a set of skills such as: working under pressure to meet targets, forging lasting relationships with existing and new customers, negotiating pricing and deals for the business credit applications, liaising on all levels with colleagues from other internal Departments as well as partners (insurance companies, notaries, etc) </w:t>
      </w:r>
      <w:r w:rsidR="005117B7">
        <w:rPr>
          <w:rFonts w:ascii="Palatino Linotype" w:hAnsi="Palatino Linotype"/>
          <w:sz w:val="20"/>
          <w:szCs w:val="20"/>
        </w:rPr>
        <w:t xml:space="preserve">to finalize lending transactions </w:t>
      </w:r>
      <w:r w:rsidRPr="008E265D">
        <w:rPr>
          <w:rFonts w:ascii="Palatino Linotype" w:hAnsi="Palatino Linotype"/>
          <w:sz w:val="20"/>
          <w:szCs w:val="20"/>
        </w:rPr>
        <w:t>and nevertheless to always show professionalism and fantastic customer service.</w:t>
      </w:r>
    </w:p>
    <w:p w:rsidR="009E2C58" w:rsidRDefault="009E2C58">
      <w:pPr>
        <w:rPr>
          <w:rFonts w:ascii="Palatino Linotype" w:hAnsi="Palatino Linotype"/>
          <w:sz w:val="20"/>
          <w:szCs w:val="20"/>
        </w:rPr>
      </w:pPr>
    </w:p>
    <w:p w:rsidR="008E265D" w:rsidRPr="008E265D" w:rsidRDefault="008E265D">
      <w:pPr>
        <w:rPr>
          <w:rFonts w:ascii="Palatino Linotype" w:hAnsi="Palatino Linotype"/>
          <w:sz w:val="20"/>
          <w:szCs w:val="20"/>
        </w:rPr>
      </w:pPr>
      <w:r w:rsidRPr="008E265D">
        <w:rPr>
          <w:rFonts w:ascii="Palatino Linotype" w:hAnsi="Palatino Linotype"/>
          <w:sz w:val="20"/>
          <w:szCs w:val="20"/>
        </w:rPr>
        <w:t>For a more detailed overview of the previous roles please refer to my LinkedIn account:</w:t>
      </w:r>
    </w:p>
    <w:p w:rsidR="0042221F" w:rsidRPr="009E2C58" w:rsidRDefault="00D140E2">
      <w:pPr>
        <w:rPr>
          <w:rFonts w:ascii="Palatino Linotype" w:hAnsi="Palatino Linotype"/>
          <w:color w:val="0000FF" w:themeColor="hyperlink"/>
          <w:sz w:val="20"/>
          <w:szCs w:val="20"/>
          <w:u w:val="single"/>
        </w:rPr>
      </w:pPr>
      <w:hyperlink r:id="rId7" w:history="1">
        <w:r w:rsidR="008E265D" w:rsidRPr="008E265D">
          <w:rPr>
            <w:rStyle w:val="Hyperlink"/>
            <w:rFonts w:ascii="Palatino Linotype" w:hAnsi="Palatino Linotype"/>
            <w:sz w:val="20"/>
            <w:szCs w:val="20"/>
          </w:rPr>
          <w:t>https://www.linkedin.com/in/norbert-lang-756110103/</w:t>
        </w:r>
      </w:hyperlink>
      <w:bookmarkStart w:id="0" w:name="_GoBack"/>
      <w:bookmarkEnd w:id="0"/>
    </w:p>
    <w:p w:rsidR="008E265D" w:rsidRDefault="008E265D">
      <w:pPr>
        <w:rPr>
          <w:vanish/>
        </w:rPr>
      </w:pPr>
    </w:p>
    <w:p w:rsidR="00223376" w:rsidRDefault="00DF6917">
      <w:pPr>
        <w:pStyle w:val="divdocumentdivsectiontitle"/>
        <w:spacing w:before="200" w:after="140"/>
        <w:rPr>
          <w:rFonts w:ascii="Palatino Linotype" w:eastAsia="Palatino Linotype" w:hAnsi="Palatino Linotype" w:cs="Palatino Linotype"/>
          <w:b/>
          <w:bCs/>
        </w:rPr>
      </w:pPr>
      <w:r>
        <w:rPr>
          <w:rFonts w:ascii="Palatino Linotype" w:eastAsia="Palatino Linotype" w:hAnsi="Palatino Linotype" w:cs="Palatino Linotype"/>
          <w:b/>
          <w:bCs/>
        </w:rPr>
        <w:t>Education</w:t>
      </w:r>
    </w:p>
    <w:tbl>
      <w:tblPr>
        <w:tblStyle w:val="divdocumentdivparagraphTable"/>
        <w:tblW w:w="0" w:type="auto"/>
        <w:tblCellSpacing w:w="0" w:type="dxa"/>
        <w:tblLayout w:type="fixed"/>
        <w:tblCellMar>
          <w:left w:w="0" w:type="dxa"/>
          <w:right w:w="0" w:type="dxa"/>
        </w:tblCellMar>
        <w:tblLook w:val="05E0"/>
      </w:tblPr>
      <w:tblGrid>
        <w:gridCol w:w="2100"/>
        <w:gridCol w:w="8060"/>
      </w:tblGrid>
      <w:tr w:rsidR="00223376">
        <w:trPr>
          <w:tblCellSpacing w:w="0" w:type="dxa"/>
        </w:trPr>
        <w:tc>
          <w:tcPr>
            <w:tcW w:w="2100" w:type="dxa"/>
            <w:tcMar>
              <w:top w:w="0" w:type="dxa"/>
              <w:left w:w="0" w:type="dxa"/>
              <w:bottom w:w="0" w:type="dxa"/>
              <w:right w:w="0" w:type="dxa"/>
            </w:tcMar>
            <w:hideMark/>
          </w:tcPr>
          <w:p w:rsidR="00223376" w:rsidRDefault="00CE79C0">
            <w:pPr>
              <w:pStyle w:val="divdateswrapperParagraph"/>
              <w:spacing w:line="300" w:lineRule="atLeast"/>
              <w:rPr>
                <w:rStyle w:val="span"/>
                <w:rFonts w:ascii="Palatino Linotype" w:eastAsia="Palatino Linotype" w:hAnsi="Palatino Linotype" w:cs="Palatino Linotype"/>
                <w:sz w:val="20"/>
                <w:szCs w:val="20"/>
              </w:rPr>
            </w:pPr>
            <w:r>
              <w:rPr>
                <w:rStyle w:val="span"/>
                <w:rFonts w:ascii="Palatino Linotype" w:eastAsia="Palatino Linotype" w:hAnsi="Palatino Linotype" w:cs="Palatino Linotype"/>
                <w:sz w:val="20"/>
                <w:szCs w:val="20"/>
              </w:rPr>
              <w:t>2003-2007</w:t>
            </w:r>
          </w:p>
          <w:p w:rsidR="00CE79C0" w:rsidRDefault="00CE79C0">
            <w:pPr>
              <w:pStyle w:val="divdateswrapperParagraph"/>
              <w:spacing w:line="300" w:lineRule="atLeast"/>
              <w:rPr>
                <w:rStyle w:val="divdateswrapper"/>
                <w:rFonts w:ascii="Palatino Linotype" w:eastAsia="Palatino Linotype" w:hAnsi="Palatino Linotype" w:cs="Palatino Linotype"/>
                <w:sz w:val="10"/>
                <w:szCs w:val="10"/>
              </w:rPr>
            </w:pPr>
          </w:p>
        </w:tc>
        <w:tc>
          <w:tcPr>
            <w:tcW w:w="8060" w:type="dxa"/>
            <w:tcMar>
              <w:top w:w="0" w:type="dxa"/>
              <w:left w:w="0" w:type="dxa"/>
              <w:bottom w:w="0" w:type="dxa"/>
              <w:right w:w="0" w:type="dxa"/>
            </w:tcMar>
            <w:hideMark/>
          </w:tcPr>
          <w:p w:rsidR="00223376" w:rsidRDefault="00DF6917">
            <w:pPr>
              <w:pStyle w:val="divdateswrapperParagraph"/>
              <w:tabs>
                <w:tab w:val="right" w:pos="8040"/>
              </w:tabs>
              <w:spacing w:line="300" w:lineRule="atLeast"/>
              <w:jc w:val="left"/>
              <w:rPr>
                <w:rStyle w:val="span"/>
                <w:rFonts w:ascii="Palatino Linotype" w:eastAsia="Palatino Linotype" w:hAnsi="Palatino Linotype" w:cs="Palatino Linotype"/>
                <w:sz w:val="20"/>
                <w:szCs w:val="20"/>
              </w:rPr>
            </w:pPr>
            <w:r>
              <w:rPr>
                <w:rStyle w:val="spancompanyname"/>
                <w:rFonts w:ascii="Palatino Linotype" w:eastAsia="Palatino Linotype" w:hAnsi="Palatino Linotype" w:cs="Palatino Linotype"/>
                <w:sz w:val="20"/>
                <w:szCs w:val="20"/>
              </w:rPr>
              <w:t xml:space="preserve">West University </w:t>
            </w:r>
            <w:r w:rsidR="0042221F">
              <w:rPr>
                <w:rStyle w:val="spancompanyname"/>
                <w:rFonts w:ascii="Palatino Linotype" w:eastAsia="Palatino Linotype" w:hAnsi="Palatino Linotype" w:cs="Palatino Linotype"/>
                <w:sz w:val="20"/>
                <w:szCs w:val="20"/>
              </w:rPr>
              <w:t>o</w:t>
            </w:r>
            <w:r>
              <w:rPr>
                <w:rStyle w:val="spancompanyname"/>
                <w:rFonts w:ascii="Palatino Linotype" w:eastAsia="Palatino Linotype" w:hAnsi="Palatino Linotype" w:cs="Palatino Linotype"/>
                <w:sz w:val="20"/>
                <w:szCs w:val="20"/>
              </w:rPr>
              <w:t xml:space="preserve">f Timisoara </w:t>
            </w:r>
            <w:r>
              <w:rPr>
                <w:rStyle w:val="spanstatesWrapper"/>
                <w:rFonts w:ascii="Palatino Linotype" w:eastAsia="Palatino Linotype" w:hAnsi="Palatino Linotype" w:cs="Palatino Linotype"/>
                <w:sz w:val="20"/>
                <w:szCs w:val="20"/>
              </w:rPr>
              <w:tab/>
            </w:r>
          </w:p>
          <w:p w:rsidR="00223376" w:rsidRDefault="00DF6917">
            <w:pPr>
              <w:pStyle w:val="spanpaddedline"/>
              <w:spacing w:line="300" w:lineRule="atLeast"/>
              <w:rPr>
                <w:rStyle w:val="divdocumentsinglecolumnCharacter"/>
                <w:rFonts w:ascii="Palatino Linotype" w:eastAsia="Palatino Linotype" w:hAnsi="Palatino Linotype" w:cs="Palatino Linotype"/>
                <w:sz w:val="20"/>
                <w:szCs w:val="20"/>
              </w:rPr>
            </w:pPr>
            <w:r>
              <w:rPr>
                <w:rStyle w:val="spandegree"/>
                <w:rFonts w:ascii="Palatino Linotype" w:eastAsia="Palatino Linotype" w:hAnsi="Palatino Linotype" w:cs="Palatino Linotype"/>
                <w:sz w:val="20"/>
                <w:szCs w:val="20"/>
              </w:rPr>
              <w:t>Bachelor Degree In Economics</w:t>
            </w:r>
            <w:r>
              <w:rPr>
                <w:rStyle w:val="span"/>
                <w:rFonts w:ascii="Palatino Linotype" w:eastAsia="Palatino Linotype" w:hAnsi="Palatino Linotype" w:cs="Palatino Linotype"/>
                <w:sz w:val="20"/>
                <w:szCs w:val="20"/>
              </w:rPr>
              <w:t xml:space="preserve">: </w:t>
            </w:r>
            <w:r>
              <w:rPr>
                <w:rStyle w:val="spanprogramline"/>
                <w:rFonts w:ascii="Palatino Linotype" w:eastAsia="Palatino Linotype" w:hAnsi="Palatino Linotype" w:cs="Palatino Linotype"/>
                <w:sz w:val="20"/>
                <w:szCs w:val="20"/>
              </w:rPr>
              <w:t>Finance And Banking</w:t>
            </w:r>
          </w:p>
        </w:tc>
      </w:tr>
    </w:tbl>
    <w:p w:rsidR="00C6587F" w:rsidRPr="00C6587F" w:rsidRDefault="00C6587F" w:rsidP="00C6587F">
      <w:pPr>
        <w:rPr>
          <w:rFonts w:ascii="Palatino Linotype" w:eastAsia="Palatino Linotype" w:hAnsi="Palatino Linotype" w:cs="Palatino Linotype"/>
          <w:b/>
          <w:bCs/>
        </w:rPr>
      </w:pPr>
    </w:p>
    <w:tbl>
      <w:tblPr>
        <w:tblStyle w:val="divdocumentdivparagraphTable"/>
        <w:tblW w:w="0" w:type="auto"/>
        <w:tblCellSpacing w:w="0" w:type="dxa"/>
        <w:tblLayout w:type="fixed"/>
        <w:tblCellMar>
          <w:left w:w="0" w:type="dxa"/>
          <w:right w:w="0" w:type="dxa"/>
        </w:tblCellMar>
        <w:tblLook w:val="05E0"/>
      </w:tblPr>
      <w:tblGrid>
        <w:gridCol w:w="2100"/>
        <w:gridCol w:w="8060"/>
      </w:tblGrid>
      <w:tr w:rsidR="00C6587F" w:rsidTr="00FE703C">
        <w:trPr>
          <w:tblCellSpacing w:w="0" w:type="dxa"/>
        </w:trPr>
        <w:tc>
          <w:tcPr>
            <w:tcW w:w="2100" w:type="dxa"/>
            <w:tcMar>
              <w:top w:w="0" w:type="dxa"/>
              <w:left w:w="0" w:type="dxa"/>
              <w:bottom w:w="0" w:type="dxa"/>
              <w:right w:w="0" w:type="dxa"/>
            </w:tcMar>
            <w:hideMark/>
          </w:tcPr>
          <w:p w:rsidR="00C6587F" w:rsidRDefault="00C6587F" w:rsidP="00FE703C">
            <w:pPr>
              <w:pStyle w:val="divdateswrapperParagraph"/>
              <w:spacing w:line="300" w:lineRule="atLeast"/>
              <w:rPr>
                <w:rStyle w:val="span"/>
                <w:rFonts w:ascii="Palatino Linotype" w:eastAsia="Palatino Linotype" w:hAnsi="Palatino Linotype" w:cs="Palatino Linotype"/>
                <w:sz w:val="20"/>
                <w:szCs w:val="20"/>
              </w:rPr>
            </w:pPr>
            <w:r>
              <w:rPr>
                <w:rStyle w:val="span"/>
                <w:rFonts w:ascii="Palatino Linotype" w:eastAsia="Palatino Linotype" w:hAnsi="Palatino Linotype" w:cs="Palatino Linotype"/>
                <w:sz w:val="20"/>
                <w:szCs w:val="20"/>
              </w:rPr>
              <w:t>1999-2003</w:t>
            </w:r>
          </w:p>
          <w:p w:rsidR="00C6587F" w:rsidRDefault="00C6587F" w:rsidP="00FE703C">
            <w:pPr>
              <w:pStyle w:val="divdateswrapperParagraph"/>
              <w:spacing w:line="300" w:lineRule="atLeast"/>
              <w:rPr>
                <w:rStyle w:val="divdateswrapper"/>
                <w:rFonts w:ascii="Palatino Linotype" w:eastAsia="Palatino Linotype" w:hAnsi="Palatino Linotype" w:cs="Palatino Linotype"/>
                <w:sz w:val="10"/>
                <w:szCs w:val="10"/>
              </w:rPr>
            </w:pPr>
          </w:p>
        </w:tc>
        <w:tc>
          <w:tcPr>
            <w:tcW w:w="8060" w:type="dxa"/>
            <w:tcMar>
              <w:top w:w="0" w:type="dxa"/>
              <w:left w:w="0" w:type="dxa"/>
              <w:bottom w:w="0" w:type="dxa"/>
              <w:right w:w="0" w:type="dxa"/>
            </w:tcMar>
            <w:hideMark/>
          </w:tcPr>
          <w:p w:rsidR="00C6587F" w:rsidRPr="00C6587F" w:rsidRDefault="00C6587F" w:rsidP="00C6587F">
            <w:pPr>
              <w:pStyle w:val="divdateswrapperParagraph"/>
              <w:tabs>
                <w:tab w:val="right" w:pos="8040"/>
              </w:tabs>
              <w:spacing w:line="300" w:lineRule="atLeast"/>
              <w:jc w:val="left"/>
              <w:rPr>
                <w:rStyle w:val="spancompanyname"/>
                <w:rFonts w:ascii="Palatino Linotype" w:hAnsi="Palatino Linotype"/>
                <w:bCs w:val="0"/>
                <w:sz w:val="20"/>
                <w:szCs w:val="20"/>
              </w:rPr>
            </w:pPr>
            <w:r w:rsidRPr="00C6587F">
              <w:rPr>
                <w:rStyle w:val="spancompanyname"/>
                <w:rFonts w:ascii="Palatino Linotype" w:hAnsi="Palatino Linotype"/>
                <w:bCs w:val="0"/>
                <w:sz w:val="20"/>
                <w:szCs w:val="20"/>
              </w:rPr>
              <w:t>Baccalaurea</w:t>
            </w:r>
            <w:r w:rsidR="008F394C">
              <w:rPr>
                <w:rStyle w:val="spancompanyname"/>
                <w:rFonts w:ascii="Palatino Linotype" w:hAnsi="Palatino Linotype"/>
                <w:bCs w:val="0"/>
                <w:sz w:val="20"/>
                <w:szCs w:val="20"/>
              </w:rPr>
              <w:t>te Diploma in Mathematics and Computer Science</w:t>
            </w:r>
          </w:p>
          <w:p w:rsidR="00C6587F" w:rsidRDefault="008F394C" w:rsidP="009E2C58">
            <w:pPr>
              <w:pStyle w:val="divdateswrapperParagraph"/>
              <w:tabs>
                <w:tab w:val="right" w:pos="8040"/>
              </w:tabs>
              <w:spacing w:line="300" w:lineRule="atLeast"/>
              <w:jc w:val="left"/>
              <w:rPr>
                <w:rStyle w:val="divdocumentsinglecolumnCharacter"/>
                <w:rFonts w:ascii="Palatino Linotype" w:eastAsia="Palatino Linotype" w:hAnsi="Palatino Linotype" w:cs="Palatino Linotype"/>
              </w:rPr>
            </w:pPr>
            <w:r>
              <w:rPr>
                <w:rStyle w:val="spancompanyname"/>
                <w:rFonts w:ascii="Palatino Linotype" w:eastAsia="Palatino Linotype" w:hAnsi="Palatino Linotype"/>
                <w:bCs w:val="0"/>
                <w:sz w:val="20"/>
                <w:szCs w:val="20"/>
              </w:rPr>
              <w:t xml:space="preserve">National </w:t>
            </w:r>
            <w:r w:rsidR="00C6587F" w:rsidRPr="00C6587F">
              <w:rPr>
                <w:rStyle w:val="spancompanyname"/>
                <w:rFonts w:ascii="Palatino Linotype" w:eastAsia="Palatino Linotype" w:hAnsi="Palatino Linotype"/>
                <w:bCs w:val="0"/>
                <w:sz w:val="20"/>
                <w:szCs w:val="20"/>
              </w:rPr>
              <w:t>Col</w:t>
            </w:r>
            <w:r w:rsidR="00C6587F" w:rsidRPr="00C6587F">
              <w:rPr>
                <w:rStyle w:val="spancompanyname"/>
                <w:rFonts w:ascii="Palatino Linotype" w:hAnsi="Palatino Linotype"/>
                <w:bCs w:val="0"/>
                <w:sz w:val="20"/>
                <w:szCs w:val="20"/>
              </w:rPr>
              <w:t>lege Dragos Voda, Sighetu Marmatiei, Romania</w:t>
            </w:r>
          </w:p>
        </w:tc>
      </w:tr>
    </w:tbl>
    <w:p w:rsidR="00223376" w:rsidRPr="0042221F" w:rsidRDefault="00223376" w:rsidP="00E5629B">
      <w:pPr>
        <w:pStyle w:val="divdateswrapperParagraph"/>
        <w:tabs>
          <w:tab w:val="right" w:pos="8040"/>
        </w:tabs>
        <w:spacing w:line="300" w:lineRule="atLeast"/>
        <w:jc w:val="left"/>
        <w:rPr>
          <w:rFonts w:ascii="Palatino Linotype" w:hAnsi="Palatino Linotype"/>
          <w:b/>
        </w:rPr>
      </w:pPr>
    </w:p>
    <w:sectPr w:rsidR="00223376" w:rsidRPr="0042221F" w:rsidSect="00CE79C0">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6E3" w:rsidRDefault="00B126E3" w:rsidP="00C6587F">
      <w:r>
        <w:separator/>
      </w:r>
    </w:p>
  </w:endnote>
  <w:endnote w:type="continuationSeparator" w:id="1">
    <w:p w:rsidR="00B126E3" w:rsidRDefault="00B126E3" w:rsidP="00C658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6E3" w:rsidRDefault="00B126E3" w:rsidP="00C6587F">
      <w:r>
        <w:separator/>
      </w:r>
    </w:p>
  </w:footnote>
  <w:footnote w:type="continuationSeparator" w:id="1">
    <w:p w:rsidR="00B126E3" w:rsidRDefault="00B126E3" w:rsidP="00C658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4B025CE">
      <w:start w:val="1"/>
      <w:numFmt w:val="bullet"/>
      <w:lvlText w:val=""/>
      <w:lvlJc w:val="left"/>
      <w:pPr>
        <w:ind w:left="720" w:hanging="360"/>
      </w:pPr>
      <w:rPr>
        <w:rFonts w:ascii="Symbol" w:hAnsi="Symbol"/>
      </w:rPr>
    </w:lvl>
    <w:lvl w:ilvl="1" w:tplc="BD18D188">
      <w:start w:val="1"/>
      <w:numFmt w:val="bullet"/>
      <w:lvlText w:val="o"/>
      <w:lvlJc w:val="left"/>
      <w:pPr>
        <w:tabs>
          <w:tab w:val="num" w:pos="1440"/>
        </w:tabs>
        <w:ind w:left="1440" w:hanging="360"/>
      </w:pPr>
      <w:rPr>
        <w:rFonts w:ascii="Courier New" w:hAnsi="Courier New"/>
      </w:rPr>
    </w:lvl>
    <w:lvl w:ilvl="2" w:tplc="E0023EE8">
      <w:start w:val="1"/>
      <w:numFmt w:val="bullet"/>
      <w:lvlText w:val=""/>
      <w:lvlJc w:val="left"/>
      <w:pPr>
        <w:tabs>
          <w:tab w:val="num" w:pos="2160"/>
        </w:tabs>
        <w:ind w:left="2160" w:hanging="360"/>
      </w:pPr>
      <w:rPr>
        <w:rFonts w:ascii="Wingdings" w:hAnsi="Wingdings"/>
      </w:rPr>
    </w:lvl>
    <w:lvl w:ilvl="3" w:tplc="AB4ABDD8">
      <w:start w:val="1"/>
      <w:numFmt w:val="bullet"/>
      <w:lvlText w:val=""/>
      <w:lvlJc w:val="left"/>
      <w:pPr>
        <w:tabs>
          <w:tab w:val="num" w:pos="2880"/>
        </w:tabs>
        <w:ind w:left="2880" w:hanging="360"/>
      </w:pPr>
      <w:rPr>
        <w:rFonts w:ascii="Symbol" w:hAnsi="Symbol"/>
      </w:rPr>
    </w:lvl>
    <w:lvl w:ilvl="4" w:tplc="9258B16A">
      <w:start w:val="1"/>
      <w:numFmt w:val="bullet"/>
      <w:lvlText w:val="o"/>
      <w:lvlJc w:val="left"/>
      <w:pPr>
        <w:tabs>
          <w:tab w:val="num" w:pos="3600"/>
        </w:tabs>
        <w:ind w:left="3600" w:hanging="360"/>
      </w:pPr>
      <w:rPr>
        <w:rFonts w:ascii="Courier New" w:hAnsi="Courier New"/>
      </w:rPr>
    </w:lvl>
    <w:lvl w:ilvl="5" w:tplc="E1B45D5E">
      <w:start w:val="1"/>
      <w:numFmt w:val="bullet"/>
      <w:lvlText w:val=""/>
      <w:lvlJc w:val="left"/>
      <w:pPr>
        <w:tabs>
          <w:tab w:val="num" w:pos="4320"/>
        </w:tabs>
        <w:ind w:left="4320" w:hanging="360"/>
      </w:pPr>
      <w:rPr>
        <w:rFonts w:ascii="Wingdings" w:hAnsi="Wingdings"/>
      </w:rPr>
    </w:lvl>
    <w:lvl w:ilvl="6" w:tplc="7DE4FFF0">
      <w:start w:val="1"/>
      <w:numFmt w:val="bullet"/>
      <w:lvlText w:val=""/>
      <w:lvlJc w:val="left"/>
      <w:pPr>
        <w:tabs>
          <w:tab w:val="num" w:pos="5040"/>
        </w:tabs>
        <w:ind w:left="5040" w:hanging="360"/>
      </w:pPr>
      <w:rPr>
        <w:rFonts w:ascii="Symbol" w:hAnsi="Symbol"/>
      </w:rPr>
    </w:lvl>
    <w:lvl w:ilvl="7" w:tplc="6352A6CE">
      <w:start w:val="1"/>
      <w:numFmt w:val="bullet"/>
      <w:lvlText w:val="o"/>
      <w:lvlJc w:val="left"/>
      <w:pPr>
        <w:tabs>
          <w:tab w:val="num" w:pos="5760"/>
        </w:tabs>
        <w:ind w:left="5760" w:hanging="360"/>
      </w:pPr>
      <w:rPr>
        <w:rFonts w:ascii="Courier New" w:hAnsi="Courier New"/>
      </w:rPr>
    </w:lvl>
    <w:lvl w:ilvl="8" w:tplc="DA1AA5FC">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13E0C4F4">
      <w:start w:val="1"/>
      <w:numFmt w:val="bullet"/>
      <w:lvlText w:val=""/>
      <w:lvlJc w:val="left"/>
      <w:pPr>
        <w:ind w:left="720" w:hanging="360"/>
      </w:pPr>
      <w:rPr>
        <w:rFonts w:ascii="Symbol" w:hAnsi="Symbol"/>
      </w:rPr>
    </w:lvl>
    <w:lvl w:ilvl="1" w:tplc="3DF092B6">
      <w:start w:val="1"/>
      <w:numFmt w:val="bullet"/>
      <w:lvlText w:val="o"/>
      <w:lvlJc w:val="left"/>
      <w:pPr>
        <w:tabs>
          <w:tab w:val="num" w:pos="1440"/>
        </w:tabs>
        <w:ind w:left="1440" w:hanging="360"/>
      </w:pPr>
      <w:rPr>
        <w:rFonts w:ascii="Courier New" w:hAnsi="Courier New"/>
      </w:rPr>
    </w:lvl>
    <w:lvl w:ilvl="2" w:tplc="F6D2747E">
      <w:start w:val="1"/>
      <w:numFmt w:val="bullet"/>
      <w:lvlText w:val=""/>
      <w:lvlJc w:val="left"/>
      <w:pPr>
        <w:tabs>
          <w:tab w:val="num" w:pos="2160"/>
        </w:tabs>
        <w:ind w:left="2160" w:hanging="360"/>
      </w:pPr>
      <w:rPr>
        <w:rFonts w:ascii="Wingdings" w:hAnsi="Wingdings"/>
      </w:rPr>
    </w:lvl>
    <w:lvl w:ilvl="3" w:tplc="757230A4">
      <w:start w:val="1"/>
      <w:numFmt w:val="bullet"/>
      <w:lvlText w:val=""/>
      <w:lvlJc w:val="left"/>
      <w:pPr>
        <w:tabs>
          <w:tab w:val="num" w:pos="2880"/>
        </w:tabs>
        <w:ind w:left="2880" w:hanging="360"/>
      </w:pPr>
      <w:rPr>
        <w:rFonts w:ascii="Symbol" w:hAnsi="Symbol"/>
      </w:rPr>
    </w:lvl>
    <w:lvl w:ilvl="4" w:tplc="601C9650">
      <w:start w:val="1"/>
      <w:numFmt w:val="bullet"/>
      <w:lvlText w:val="o"/>
      <w:lvlJc w:val="left"/>
      <w:pPr>
        <w:tabs>
          <w:tab w:val="num" w:pos="3600"/>
        </w:tabs>
        <w:ind w:left="3600" w:hanging="360"/>
      </w:pPr>
      <w:rPr>
        <w:rFonts w:ascii="Courier New" w:hAnsi="Courier New"/>
      </w:rPr>
    </w:lvl>
    <w:lvl w:ilvl="5" w:tplc="1F5A1F5E">
      <w:start w:val="1"/>
      <w:numFmt w:val="bullet"/>
      <w:lvlText w:val=""/>
      <w:lvlJc w:val="left"/>
      <w:pPr>
        <w:tabs>
          <w:tab w:val="num" w:pos="4320"/>
        </w:tabs>
        <w:ind w:left="4320" w:hanging="360"/>
      </w:pPr>
      <w:rPr>
        <w:rFonts w:ascii="Wingdings" w:hAnsi="Wingdings"/>
      </w:rPr>
    </w:lvl>
    <w:lvl w:ilvl="6" w:tplc="C7FEFFDC">
      <w:start w:val="1"/>
      <w:numFmt w:val="bullet"/>
      <w:lvlText w:val=""/>
      <w:lvlJc w:val="left"/>
      <w:pPr>
        <w:tabs>
          <w:tab w:val="num" w:pos="5040"/>
        </w:tabs>
        <w:ind w:left="5040" w:hanging="360"/>
      </w:pPr>
      <w:rPr>
        <w:rFonts w:ascii="Symbol" w:hAnsi="Symbol"/>
      </w:rPr>
    </w:lvl>
    <w:lvl w:ilvl="7" w:tplc="420E8FB6">
      <w:start w:val="1"/>
      <w:numFmt w:val="bullet"/>
      <w:lvlText w:val="o"/>
      <w:lvlJc w:val="left"/>
      <w:pPr>
        <w:tabs>
          <w:tab w:val="num" w:pos="5760"/>
        </w:tabs>
        <w:ind w:left="5760" w:hanging="360"/>
      </w:pPr>
      <w:rPr>
        <w:rFonts w:ascii="Courier New" w:hAnsi="Courier New"/>
      </w:rPr>
    </w:lvl>
    <w:lvl w:ilvl="8" w:tplc="D4F8C52C">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7740440E">
      <w:start w:val="1"/>
      <w:numFmt w:val="bullet"/>
      <w:lvlText w:val=""/>
      <w:lvlJc w:val="left"/>
      <w:pPr>
        <w:ind w:left="720" w:hanging="360"/>
      </w:pPr>
      <w:rPr>
        <w:rFonts w:ascii="Symbol" w:hAnsi="Symbol"/>
      </w:rPr>
    </w:lvl>
    <w:lvl w:ilvl="1" w:tplc="18F023FE">
      <w:start w:val="1"/>
      <w:numFmt w:val="bullet"/>
      <w:lvlText w:val="o"/>
      <w:lvlJc w:val="left"/>
      <w:pPr>
        <w:tabs>
          <w:tab w:val="num" w:pos="1440"/>
        </w:tabs>
        <w:ind w:left="1440" w:hanging="360"/>
      </w:pPr>
      <w:rPr>
        <w:rFonts w:ascii="Courier New" w:hAnsi="Courier New"/>
      </w:rPr>
    </w:lvl>
    <w:lvl w:ilvl="2" w:tplc="1C8C88EE">
      <w:start w:val="1"/>
      <w:numFmt w:val="bullet"/>
      <w:lvlText w:val=""/>
      <w:lvlJc w:val="left"/>
      <w:pPr>
        <w:tabs>
          <w:tab w:val="num" w:pos="2160"/>
        </w:tabs>
        <w:ind w:left="2160" w:hanging="360"/>
      </w:pPr>
      <w:rPr>
        <w:rFonts w:ascii="Wingdings" w:hAnsi="Wingdings"/>
      </w:rPr>
    </w:lvl>
    <w:lvl w:ilvl="3" w:tplc="9760CF20">
      <w:start w:val="1"/>
      <w:numFmt w:val="bullet"/>
      <w:lvlText w:val=""/>
      <w:lvlJc w:val="left"/>
      <w:pPr>
        <w:tabs>
          <w:tab w:val="num" w:pos="2880"/>
        </w:tabs>
        <w:ind w:left="2880" w:hanging="360"/>
      </w:pPr>
      <w:rPr>
        <w:rFonts w:ascii="Symbol" w:hAnsi="Symbol"/>
      </w:rPr>
    </w:lvl>
    <w:lvl w:ilvl="4" w:tplc="AF341420">
      <w:start w:val="1"/>
      <w:numFmt w:val="bullet"/>
      <w:lvlText w:val="o"/>
      <w:lvlJc w:val="left"/>
      <w:pPr>
        <w:tabs>
          <w:tab w:val="num" w:pos="3600"/>
        </w:tabs>
        <w:ind w:left="3600" w:hanging="360"/>
      </w:pPr>
      <w:rPr>
        <w:rFonts w:ascii="Courier New" w:hAnsi="Courier New"/>
      </w:rPr>
    </w:lvl>
    <w:lvl w:ilvl="5" w:tplc="8CD40DE8">
      <w:start w:val="1"/>
      <w:numFmt w:val="bullet"/>
      <w:lvlText w:val=""/>
      <w:lvlJc w:val="left"/>
      <w:pPr>
        <w:tabs>
          <w:tab w:val="num" w:pos="4320"/>
        </w:tabs>
        <w:ind w:left="4320" w:hanging="360"/>
      </w:pPr>
      <w:rPr>
        <w:rFonts w:ascii="Wingdings" w:hAnsi="Wingdings"/>
      </w:rPr>
    </w:lvl>
    <w:lvl w:ilvl="6" w:tplc="D796101E">
      <w:start w:val="1"/>
      <w:numFmt w:val="bullet"/>
      <w:lvlText w:val=""/>
      <w:lvlJc w:val="left"/>
      <w:pPr>
        <w:tabs>
          <w:tab w:val="num" w:pos="5040"/>
        </w:tabs>
        <w:ind w:left="5040" w:hanging="360"/>
      </w:pPr>
      <w:rPr>
        <w:rFonts w:ascii="Symbol" w:hAnsi="Symbol"/>
      </w:rPr>
    </w:lvl>
    <w:lvl w:ilvl="7" w:tplc="CCA6A908">
      <w:start w:val="1"/>
      <w:numFmt w:val="bullet"/>
      <w:lvlText w:val="o"/>
      <w:lvlJc w:val="left"/>
      <w:pPr>
        <w:tabs>
          <w:tab w:val="num" w:pos="5760"/>
        </w:tabs>
        <w:ind w:left="5760" w:hanging="360"/>
      </w:pPr>
      <w:rPr>
        <w:rFonts w:ascii="Courier New" w:hAnsi="Courier New"/>
      </w:rPr>
    </w:lvl>
    <w:lvl w:ilvl="8" w:tplc="4814954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5556344C"/>
    <w:lvl w:ilvl="0" w:tplc="67C8EC7E">
      <w:start w:val="1"/>
      <w:numFmt w:val="bullet"/>
      <w:lvlText w:val=""/>
      <w:lvlJc w:val="left"/>
      <w:pPr>
        <w:ind w:left="720" w:hanging="360"/>
      </w:pPr>
      <w:rPr>
        <w:rFonts w:ascii="Symbol" w:hAnsi="Symbol"/>
      </w:rPr>
    </w:lvl>
    <w:lvl w:ilvl="1" w:tplc="4FA622A2">
      <w:start w:val="1"/>
      <w:numFmt w:val="bullet"/>
      <w:lvlText w:val="o"/>
      <w:lvlJc w:val="left"/>
      <w:pPr>
        <w:tabs>
          <w:tab w:val="num" w:pos="1440"/>
        </w:tabs>
        <w:ind w:left="1440" w:hanging="360"/>
      </w:pPr>
      <w:rPr>
        <w:rFonts w:ascii="Courier New" w:hAnsi="Courier New"/>
      </w:rPr>
    </w:lvl>
    <w:lvl w:ilvl="2" w:tplc="F690A006">
      <w:start w:val="1"/>
      <w:numFmt w:val="bullet"/>
      <w:lvlText w:val=""/>
      <w:lvlJc w:val="left"/>
      <w:pPr>
        <w:tabs>
          <w:tab w:val="num" w:pos="2160"/>
        </w:tabs>
        <w:ind w:left="2160" w:hanging="360"/>
      </w:pPr>
      <w:rPr>
        <w:rFonts w:ascii="Wingdings" w:hAnsi="Wingdings"/>
      </w:rPr>
    </w:lvl>
    <w:lvl w:ilvl="3" w:tplc="A9385986">
      <w:start w:val="1"/>
      <w:numFmt w:val="bullet"/>
      <w:lvlText w:val=""/>
      <w:lvlJc w:val="left"/>
      <w:pPr>
        <w:tabs>
          <w:tab w:val="num" w:pos="2880"/>
        </w:tabs>
        <w:ind w:left="2880" w:hanging="360"/>
      </w:pPr>
      <w:rPr>
        <w:rFonts w:ascii="Symbol" w:hAnsi="Symbol"/>
      </w:rPr>
    </w:lvl>
    <w:lvl w:ilvl="4" w:tplc="DDBE743E">
      <w:start w:val="1"/>
      <w:numFmt w:val="bullet"/>
      <w:lvlText w:val="o"/>
      <w:lvlJc w:val="left"/>
      <w:pPr>
        <w:tabs>
          <w:tab w:val="num" w:pos="3600"/>
        </w:tabs>
        <w:ind w:left="3600" w:hanging="360"/>
      </w:pPr>
      <w:rPr>
        <w:rFonts w:ascii="Courier New" w:hAnsi="Courier New"/>
      </w:rPr>
    </w:lvl>
    <w:lvl w:ilvl="5" w:tplc="00D4237A">
      <w:start w:val="1"/>
      <w:numFmt w:val="bullet"/>
      <w:lvlText w:val=""/>
      <w:lvlJc w:val="left"/>
      <w:pPr>
        <w:tabs>
          <w:tab w:val="num" w:pos="4320"/>
        </w:tabs>
        <w:ind w:left="4320" w:hanging="360"/>
      </w:pPr>
      <w:rPr>
        <w:rFonts w:ascii="Wingdings" w:hAnsi="Wingdings"/>
      </w:rPr>
    </w:lvl>
    <w:lvl w:ilvl="6" w:tplc="5C687A8C">
      <w:start w:val="1"/>
      <w:numFmt w:val="bullet"/>
      <w:lvlText w:val=""/>
      <w:lvlJc w:val="left"/>
      <w:pPr>
        <w:tabs>
          <w:tab w:val="num" w:pos="5040"/>
        </w:tabs>
        <w:ind w:left="5040" w:hanging="360"/>
      </w:pPr>
      <w:rPr>
        <w:rFonts w:ascii="Symbol" w:hAnsi="Symbol"/>
      </w:rPr>
    </w:lvl>
    <w:lvl w:ilvl="7" w:tplc="DE5C0B44">
      <w:start w:val="1"/>
      <w:numFmt w:val="bullet"/>
      <w:lvlText w:val="o"/>
      <w:lvlJc w:val="left"/>
      <w:pPr>
        <w:tabs>
          <w:tab w:val="num" w:pos="5760"/>
        </w:tabs>
        <w:ind w:left="5760" w:hanging="360"/>
      </w:pPr>
      <w:rPr>
        <w:rFonts w:ascii="Courier New" w:hAnsi="Courier New"/>
      </w:rPr>
    </w:lvl>
    <w:lvl w:ilvl="8" w:tplc="89ACEB5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A888412">
      <w:start w:val="1"/>
      <w:numFmt w:val="bullet"/>
      <w:lvlText w:val=""/>
      <w:lvlJc w:val="left"/>
      <w:pPr>
        <w:ind w:left="720" w:hanging="360"/>
      </w:pPr>
      <w:rPr>
        <w:rFonts w:ascii="Symbol" w:hAnsi="Symbol"/>
      </w:rPr>
    </w:lvl>
    <w:lvl w:ilvl="1" w:tplc="21D8E0B8">
      <w:start w:val="1"/>
      <w:numFmt w:val="bullet"/>
      <w:lvlText w:val="o"/>
      <w:lvlJc w:val="left"/>
      <w:pPr>
        <w:tabs>
          <w:tab w:val="num" w:pos="1440"/>
        </w:tabs>
        <w:ind w:left="1440" w:hanging="360"/>
      </w:pPr>
      <w:rPr>
        <w:rFonts w:ascii="Courier New" w:hAnsi="Courier New"/>
      </w:rPr>
    </w:lvl>
    <w:lvl w:ilvl="2" w:tplc="730AA40C">
      <w:start w:val="1"/>
      <w:numFmt w:val="bullet"/>
      <w:lvlText w:val=""/>
      <w:lvlJc w:val="left"/>
      <w:pPr>
        <w:tabs>
          <w:tab w:val="num" w:pos="2160"/>
        </w:tabs>
        <w:ind w:left="2160" w:hanging="360"/>
      </w:pPr>
      <w:rPr>
        <w:rFonts w:ascii="Wingdings" w:hAnsi="Wingdings"/>
      </w:rPr>
    </w:lvl>
    <w:lvl w:ilvl="3" w:tplc="EDD82F1E">
      <w:start w:val="1"/>
      <w:numFmt w:val="bullet"/>
      <w:lvlText w:val=""/>
      <w:lvlJc w:val="left"/>
      <w:pPr>
        <w:tabs>
          <w:tab w:val="num" w:pos="2880"/>
        </w:tabs>
        <w:ind w:left="2880" w:hanging="360"/>
      </w:pPr>
      <w:rPr>
        <w:rFonts w:ascii="Symbol" w:hAnsi="Symbol"/>
      </w:rPr>
    </w:lvl>
    <w:lvl w:ilvl="4" w:tplc="E03C0FB0">
      <w:start w:val="1"/>
      <w:numFmt w:val="bullet"/>
      <w:lvlText w:val="o"/>
      <w:lvlJc w:val="left"/>
      <w:pPr>
        <w:tabs>
          <w:tab w:val="num" w:pos="3600"/>
        </w:tabs>
        <w:ind w:left="3600" w:hanging="360"/>
      </w:pPr>
      <w:rPr>
        <w:rFonts w:ascii="Courier New" w:hAnsi="Courier New"/>
      </w:rPr>
    </w:lvl>
    <w:lvl w:ilvl="5" w:tplc="1F569CDC">
      <w:start w:val="1"/>
      <w:numFmt w:val="bullet"/>
      <w:lvlText w:val=""/>
      <w:lvlJc w:val="left"/>
      <w:pPr>
        <w:tabs>
          <w:tab w:val="num" w:pos="4320"/>
        </w:tabs>
        <w:ind w:left="4320" w:hanging="360"/>
      </w:pPr>
      <w:rPr>
        <w:rFonts w:ascii="Wingdings" w:hAnsi="Wingdings"/>
      </w:rPr>
    </w:lvl>
    <w:lvl w:ilvl="6" w:tplc="33D8644A">
      <w:start w:val="1"/>
      <w:numFmt w:val="bullet"/>
      <w:lvlText w:val=""/>
      <w:lvlJc w:val="left"/>
      <w:pPr>
        <w:tabs>
          <w:tab w:val="num" w:pos="5040"/>
        </w:tabs>
        <w:ind w:left="5040" w:hanging="360"/>
      </w:pPr>
      <w:rPr>
        <w:rFonts w:ascii="Symbol" w:hAnsi="Symbol"/>
      </w:rPr>
    </w:lvl>
    <w:lvl w:ilvl="7" w:tplc="EA882136">
      <w:start w:val="1"/>
      <w:numFmt w:val="bullet"/>
      <w:lvlText w:val="o"/>
      <w:lvlJc w:val="left"/>
      <w:pPr>
        <w:tabs>
          <w:tab w:val="num" w:pos="5760"/>
        </w:tabs>
        <w:ind w:left="5760" w:hanging="360"/>
      </w:pPr>
      <w:rPr>
        <w:rFonts w:ascii="Courier New" w:hAnsi="Courier New"/>
      </w:rPr>
    </w:lvl>
    <w:lvl w:ilvl="8" w:tplc="7428B9E0">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85BE3132">
      <w:start w:val="1"/>
      <w:numFmt w:val="bullet"/>
      <w:lvlText w:val=""/>
      <w:lvlJc w:val="left"/>
      <w:pPr>
        <w:ind w:left="720" w:hanging="360"/>
      </w:pPr>
      <w:rPr>
        <w:rFonts w:ascii="Symbol" w:hAnsi="Symbol"/>
      </w:rPr>
    </w:lvl>
    <w:lvl w:ilvl="1" w:tplc="B60C9932">
      <w:start w:val="1"/>
      <w:numFmt w:val="bullet"/>
      <w:lvlText w:val="o"/>
      <w:lvlJc w:val="left"/>
      <w:pPr>
        <w:tabs>
          <w:tab w:val="num" w:pos="1440"/>
        </w:tabs>
        <w:ind w:left="1440" w:hanging="360"/>
      </w:pPr>
      <w:rPr>
        <w:rFonts w:ascii="Courier New" w:hAnsi="Courier New"/>
      </w:rPr>
    </w:lvl>
    <w:lvl w:ilvl="2" w:tplc="AEB632A6">
      <w:start w:val="1"/>
      <w:numFmt w:val="bullet"/>
      <w:lvlText w:val=""/>
      <w:lvlJc w:val="left"/>
      <w:pPr>
        <w:tabs>
          <w:tab w:val="num" w:pos="2160"/>
        </w:tabs>
        <w:ind w:left="2160" w:hanging="360"/>
      </w:pPr>
      <w:rPr>
        <w:rFonts w:ascii="Wingdings" w:hAnsi="Wingdings"/>
      </w:rPr>
    </w:lvl>
    <w:lvl w:ilvl="3" w:tplc="74267A22">
      <w:start w:val="1"/>
      <w:numFmt w:val="bullet"/>
      <w:lvlText w:val=""/>
      <w:lvlJc w:val="left"/>
      <w:pPr>
        <w:tabs>
          <w:tab w:val="num" w:pos="2880"/>
        </w:tabs>
        <w:ind w:left="2880" w:hanging="360"/>
      </w:pPr>
      <w:rPr>
        <w:rFonts w:ascii="Symbol" w:hAnsi="Symbol"/>
      </w:rPr>
    </w:lvl>
    <w:lvl w:ilvl="4" w:tplc="CFBA8A60">
      <w:start w:val="1"/>
      <w:numFmt w:val="bullet"/>
      <w:lvlText w:val="o"/>
      <w:lvlJc w:val="left"/>
      <w:pPr>
        <w:tabs>
          <w:tab w:val="num" w:pos="3600"/>
        </w:tabs>
        <w:ind w:left="3600" w:hanging="360"/>
      </w:pPr>
      <w:rPr>
        <w:rFonts w:ascii="Courier New" w:hAnsi="Courier New"/>
      </w:rPr>
    </w:lvl>
    <w:lvl w:ilvl="5" w:tplc="EBDA8E5E">
      <w:start w:val="1"/>
      <w:numFmt w:val="bullet"/>
      <w:lvlText w:val=""/>
      <w:lvlJc w:val="left"/>
      <w:pPr>
        <w:tabs>
          <w:tab w:val="num" w:pos="4320"/>
        </w:tabs>
        <w:ind w:left="4320" w:hanging="360"/>
      </w:pPr>
      <w:rPr>
        <w:rFonts w:ascii="Wingdings" w:hAnsi="Wingdings"/>
      </w:rPr>
    </w:lvl>
    <w:lvl w:ilvl="6" w:tplc="4470D212">
      <w:start w:val="1"/>
      <w:numFmt w:val="bullet"/>
      <w:lvlText w:val=""/>
      <w:lvlJc w:val="left"/>
      <w:pPr>
        <w:tabs>
          <w:tab w:val="num" w:pos="5040"/>
        </w:tabs>
        <w:ind w:left="5040" w:hanging="360"/>
      </w:pPr>
      <w:rPr>
        <w:rFonts w:ascii="Symbol" w:hAnsi="Symbol"/>
      </w:rPr>
    </w:lvl>
    <w:lvl w:ilvl="7" w:tplc="AD60EC12">
      <w:start w:val="1"/>
      <w:numFmt w:val="bullet"/>
      <w:lvlText w:val="o"/>
      <w:lvlJc w:val="left"/>
      <w:pPr>
        <w:tabs>
          <w:tab w:val="num" w:pos="5760"/>
        </w:tabs>
        <w:ind w:left="5760" w:hanging="360"/>
      </w:pPr>
      <w:rPr>
        <w:rFonts w:ascii="Courier New" w:hAnsi="Courier New"/>
      </w:rPr>
    </w:lvl>
    <w:lvl w:ilvl="8" w:tplc="02FC0130">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46FA70BA">
      <w:start w:val="1"/>
      <w:numFmt w:val="bullet"/>
      <w:lvlText w:val=""/>
      <w:lvlJc w:val="left"/>
      <w:pPr>
        <w:ind w:left="720" w:hanging="360"/>
      </w:pPr>
      <w:rPr>
        <w:rFonts w:ascii="Symbol" w:hAnsi="Symbol"/>
      </w:rPr>
    </w:lvl>
    <w:lvl w:ilvl="1" w:tplc="337C71AC">
      <w:start w:val="1"/>
      <w:numFmt w:val="bullet"/>
      <w:lvlText w:val="o"/>
      <w:lvlJc w:val="left"/>
      <w:pPr>
        <w:tabs>
          <w:tab w:val="num" w:pos="1440"/>
        </w:tabs>
        <w:ind w:left="1440" w:hanging="360"/>
      </w:pPr>
      <w:rPr>
        <w:rFonts w:ascii="Courier New" w:hAnsi="Courier New"/>
      </w:rPr>
    </w:lvl>
    <w:lvl w:ilvl="2" w:tplc="6E5AD548">
      <w:start w:val="1"/>
      <w:numFmt w:val="bullet"/>
      <w:lvlText w:val=""/>
      <w:lvlJc w:val="left"/>
      <w:pPr>
        <w:tabs>
          <w:tab w:val="num" w:pos="2160"/>
        </w:tabs>
        <w:ind w:left="2160" w:hanging="360"/>
      </w:pPr>
      <w:rPr>
        <w:rFonts w:ascii="Wingdings" w:hAnsi="Wingdings"/>
      </w:rPr>
    </w:lvl>
    <w:lvl w:ilvl="3" w:tplc="D25E12FE">
      <w:start w:val="1"/>
      <w:numFmt w:val="bullet"/>
      <w:lvlText w:val=""/>
      <w:lvlJc w:val="left"/>
      <w:pPr>
        <w:tabs>
          <w:tab w:val="num" w:pos="2880"/>
        </w:tabs>
        <w:ind w:left="2880" w:hanging="360"/>
      </w:pPr>
      <w:rPr>
        <w:rFonts w:ascii="Symbol" w:hAnsi="Symbol"/>
      </w:rPr>
    </w:lvl>
    <w:lvl w:ilvl="4" w:tplc="EAF422B4">
      <w:start w:val="1"/>
      <w:numFmt w:val="bullet"/>
      <w:lvlText w:val="o"/>
      <w:lvlJc w:val="left"/>
      <w:pPr>
        <w:tabs>
          <w:tab w:val="num" w:pos="3600"/>
        </w:tabs>
        <w:ind w:left="3600" w:hanging="360"/>
      </w:pPr>
      <w:rPr>
        <w:rFonts w:ascii="Courier New" w:hAnsi="Courier New"/>
      </w:rPr>
    </w:lvl>
    <w:lvl w:ilvl="5" w:tplc="D670036E">
      <w:start w:val="1"/>
      <w:numFmt w:val="bullet"/>
      <w:lvlText w:val=""/>
      <w:lvlJc w:val="left"/>
      <w:pPr>
        <w:tabs>
          <w:tab w:val="num" w:pos="4320"/>
        </w:tabs>
        <w:ind w:left="4320" w:hanging="360"/>
      </w:pPr>
      <w:rPr>
        <w:rFonts w:ascii="Wingdings" w:hAnsi="Wingdings"/>
      </w:rPr>
    </w:lvl>
    <w:lvl w:ilvl="6" w:tplc="FE70BE9C">
      <w:start w:val="1"/>
      <w:numFmt w:val="bullet"/>
      <w:lvlText w:val=""/>
      <w:lvlJc w:val="left"/>
      <w:pPr>
        <w:tabs>
          <w:tab w:val="num" w:pos="5040"/>
        </w:tabs>
        <w:ind w:left="5040" w:hanging="360"/>
      </w:pPr>
      <w:rPr>
        <w:rFonts w:ascii="Symbol" w:hAnsi="Symbol"/>
      </w:rPr>
    </w:lvl>
    <w:lvl w:ilvl="7" w:tplc="060ECB06">
      <w:start w:val="1"/>
      <w:numFmt w:val="bullet"/>
      <w:lvlText w:val="o"/>
      <w:lvlJc w:val="left"/>
      <w:pPr>
        <w:tabs>
          <w:tab w:val="num" w:pos="5760"/>
        </w:tabs>
        <w:ind w:left="5760" w:hanging="360"/>
      </w:pPr>
      <w:rPr>
        <w:rFonts w:ascii="Courier New" w:hAnsi="Courier New"/>
      </w:rPr>
    </w:lvl>
    <w:lvl w:ilvl="8" w:tplc="2F96105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2DFEC4A8">
      <w:start w:val="1"/>
      <w:numFmt w:val="bullet"/>
      <w:lvlText w:val=""/>
      <w:lvlJc w:val="left"/>
      <w:pPr>
        <w:ind w:left="720" w:hanging="360"/>
      </w:pPr>
      <w:rPr>
        <w:rFonts w:ascii="Symbol" w:hAnsi="Symbol"/>
      </w:rPr>
    </w:lvl>
    <w:lvl w:ilvl="1" w:tplc="FB8CB882">
      <w:start w:val="1"/>
      <w:numFmt w:val="bullet"/>
      <w:lvlText w:val="o"/>
      <w:lvlJc w:val="left"/>
      <w:pPr>
        <w:tabs>
          <w:tab w:val="num" w:pos="1440"/>
        </w:tabs>
        <w:ind w:left="1440" w:hanging="360"/>
      </w:pPr>
      <w:rPr>
        <w:rFonts w:ascii="Courier New" w:hAnsi="Courier New"/>
      </w:rPr>
    </w:lvl>
    <w:lvl w:ilvl="2" w:tplc="EB6042E4">
      <w:start w:val="1"/>
      <w:numFmt w:val="bullet"/>
      <w:lvlText w:val=""/>
      <w:lvlJc w:val="left"/>
      <w:pPr>
        <w:tabs>
          <w:tab w:val="num" w:pos="2160"/>
        </w:tabs>
        <w:ind w:left="2160" w:hanging="360"/>
      </w:pPr>
      <w:rPr>
        <w:rFonts w:ascii="Wingdings" w:hAnsi="Wingdings"/>
      </w:rPr>
    </w:lvl>
    <w:lvl w:ilvl="3" w:tplc="B5F0445E">
      <w:start w:val="1"/>
      <w:numFmt w:val="bullet"/>
      <w:lvlText w:val=""/>
      <w:lvlJc w:val="left"/>
      <w:pPr>
        <w:tabs>
          <w:tab w:val="num" w:pos="2880"/>
        </w:tabs>
        <w:ind w:left="2880" w:hanging="360"/>
      </w:pPr>
      <w:rPr>
        <w:rFonts w:ascii="Symbol" w:hAnsi="Symbol"/>
      </w:rPr>
    </w:lvl>
    <w:lvl w:ilvl="4" w:tplc="2AFC4F9A">
      <w:start w:val="1"/>
      <w:numFmt w:val="bullet"/>
      <w:lvlText w:val="o"/>
      <w:lvlJc w:val="left"/>
      <w:pPr>
        <w:tabs>
          <w:tab w:val="num" w:pos="3600"/>
        </w:tabs>
        <w:ind w:left="3600" w:hanging="360"/>
      </w:pPr>
      <w:rPr>
        <w:rFonts w:ascii="Courier New" w:hAnsi="Courier New"/>
      </w:rPr>
    </w:lvl>
    <w:lvl w:ilvl="5" w:tplc="3440DBD8">
      <w:start w:val="1"/>
      <w:numFmt w:val="bullet"/>
      <w:lvlText w:val=""/>
      <w:lvlJc w:val="left"/>
      <w:pPr>
        <w:tabs>
          <w:tab w:val="num" w:pos="4320"/>
        </w:tabs>
        <w:ind w:left="4320" w:hanging="360"/>
      </w:pPr>
      <w:rPr>
        <w:rFonts w:ascii="Wingdings" w:hAnsi="Wingdings"/>
      </w:rPr>
    </w:lvl>
    <w:lvl w:ilvl="6" w:tplc="854E78B2">
      <w:start w:val="1"/>
      <w:numFmt w:val="bullet"/>
      <w:lvlText w:val=""/>
      <w:lvlJc w:val="left"/>
      <w:pPr>
        <w:tabs>
          <w:tab w:val="num" w:pos="5040"/>
        </w:tabs>
        <w:ind w:left="5040" w:hanging="360"/>
      </w:pPr>
      <w:rPr>
        <w:rFonts w:ascii="Symbol" w:hAnsi="Symbol"/>
      </w:rPr>
    </w:lvl>
    <w:lvl w:ilvl="7" w:tplc="D65628F8">
      <w:start w:val="1"/>
      <w:numFmt w:val="bullet"/>
      <w:lvlText w:val="o"/>
      <w:lvlJc w:val="left"/>
      <w:pPr>
        <w:tabs>
          <w:tab w:val="num" w:pos="5760"/>
        </w:tabs>
        <w:ind w:left="5760" w:hanging="360"/>
      </w:pPr>
      <w:rPr>
        <w:rFonts w:ascii="Courier New" w:hAnsi="Courier New"/>
      </w:rPr>
    </w:lvl>
    <w:lvl w:ilvl="8" w:tplc="228A6C6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223376"/>
    <w:rsid w:val="00101022"/>
    <w:rsid w:val="00110111"/>
    <w:rsid w:val="0015601C"/>
    <w:rsid w:val="0018524D"/>
    <w:rsid w:val="00192E92"/>
    <w:rsid w:val="001C1C1B"/>
    <w:rsid w:val="00223376"/>
    <w:rsid w:val="0042221F"/>
    <w:rsid w:val="004E4CC6"/>
    <w:rsid w:val="005117B7"/>
    <w:rsid w:val="005651BA"/>
    <w:rsid w:val="0062129A"/>
    <w:rsid w:val="00640EA7"/>
    <w:rsid w:val="00680DAF"/>
    <w:rsid w:val="00757481"/>
    <w:rsid w:val="007C7430"/>
    <w:rsid w:val="008234D0"/>
    <w:rsid w:val="008E265D"/>
    <w:rsid w:val="008F394C"/>
    <w:rsid w:val="009E2C58"/>
    <w:rsid w:val="00A269E0"/>
    <w:rsid w:val="00AA4AE4"/>
    <w:rsid w:val="00B126E3"/>
    <w:rsid w:val="00BD234F"/>
    <w:rsid w:val="00C10A7E"/>
    <w:rsid w:val="00C6587F"/>
    <w:rsid w:val="00CA78E7"/>
    <w:rsid w:val="00CD1D51"/>
    <w:rsid w:val="00CE79C0"/>
    <w:rsid w:val="00D140E2"/>
    <w:rsid w:val="00DF6917"/>
    <w:rsid w:val="00E356FB"/>
    <w:rsid w:val="00E5629B"/>
    <w:rsid w:val="00F046FA"/>
    <w:rsid w:val="00F97F76"/>
    <w:rsid w:val="00FC6A24"/>
    <w:rsid w:val="00FD41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paragraph" w:styleId="Heading7">
    <w:name w:val="heading 7"/>
    <w:basedOn w:val="Normal"/>
    <w:next w:val="Normal"/>
    <w:link w:val="Heading7Char"/>
    <w:uiPriority w:val="9"/>
    <w:unhideWhenUsed/>
    <w:qFormat/>
    <w:rsid w:val="00C6587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rsid w:val="00FC6A24"/>
    <w:pPr>
      <w:spacing w:line="300" w:lineRule="atLeast"/>
    </w:pPr>
  </w:style>
  <w:style w:type="paragraph" w:customStyle="1" w:styleId="divdocumentdivfirstsection">
    <w:name w:val="div_document_div_firstsection"/>
    <w:basedOn w:val="Normal"/>
    <w:rsid w:val="00FC6A24"/>
  </w:style>
  <w:style w:type="paragraph" w:customStyle="1" w:styleId="divdocumentdivparagraph">
    <w:name w:val="div_document_div_paragraph"/>
    <w:basedOn w:val="Normal"/>
    <w:rsid w:val="00FC6A24"/>
  </w:style>
  <w:style w:type="paragraph" w:customStyle="1" w:styleId="prflPic">
    <w:name w:val="prflPic"/>
    <w:basedOn w:val="Normal"/>
    <w:rsid w:val="00FC6A24"/>
    <w:pPr>
      <w:pBdr>
        <w:bottom w:val="none" w:sz="0" w:space="10" w:color="auto"/>
      </w:pBdr>
    </w:pPr>
  </w:style>
  <w:style w:type="paragraph" w:customStyle="1" w:styleId="div">
    <w:name w:val="div"/>
    <w:basedOn w:val="Normal"/>
    <w:rsid w:val="00FC6A24"/>
  </w:style>
  <w:style w:type="paragraph" w:customStyle="1" w:styleId="divnameIndent">
    <w:name w:val="div_nameIndent"/>
    <w:basedOn w:val="div"/>
    <w:rsid w:val="00FC6A24"/>
  </w:style>
  <w:style w:type="paragraph" w:customStyle="1" w:styleId="divname">
    <w:name w:val="div_name"/>
    <w:basedOn w:val="div"/>
    <w:rsid w:val="00FC6A24"/>
    <w:pPr>
      <w:spacing w:line="580" w:lineRule="atLeast"/>
    </w:pPr>
    <w:rPr>
      <w:b/>
      <w:bCs/>
      <w:sz w:val="42"/>
      <w:szCs w:val="42"/>
    </w:rPr>
  </w:style>
  <w:style w:type="character" w:customStyle="1" w:styleId="span">
    <w:name w:val="span"/>
    <w:basedOn w:val="DefaultParagraphFont"/>
    <w:rsid w:val="00FC6A24"/>
    <w:rPr>
      <w:sz w:val="24"/>
      <w:szCs w:val="24"/>
      <w:bdr w:val="none" w:sz="0" w:space="0" w:color="auto"/>
      <w:vertAlign w:val="baseline"/>
    </w:rPr>
  </w:style>
  <w:style w:type="paragraph" w:customStyle="1" w:styleId="divaddress">
    <w:name w:val="div_address"/>
    <w:basedOn w:val="div"/>
    <w:rsid w:val="00FC6A24"/>
    <w:pPr>
      <w:spacing w:line="300" w:lineRule="atLeast"/>
    </w:pPr>
    <w:rPr>
      <w:sz w:val="22"/>
      <w:szCs w:val="22"/>
    </w:rPr>
  </w:style>
  <w:style w:type="character" w:customStyle="1" w:styleId="divCharacter">
    <w:name w:val="div Character"/>
    <w:basedOn w:val="DefaultParagraphFont"/>
    <w:rsid w:val="00FC6A24"/>
    <w:rPr>
      <w:sz w:val="24"/>
      <w:szCs w:val="24"/>
      <w:bdr w:val="none" w:sz="0" w:space="0" w:color="auto"/>
      <w:vertAlign w:val="baseline"/>
    </w:rPr>
  </w:style>
  <w:style w:type="table" w:customStyle="1" w:styleId="divdocumenttable">
    <w:name w:val="div_document_table"/>
    <w:basedOn w:val="TableNormal"/>
    <w:rsid w:val="00FC6A24"/>
    <w:tblPr>
      <w:tblInd w:w="0" w:type="dxa"/>
      <w:tblCellMar>
        <w:top w:w="0" w:type="dxa"/>
        <w:left w:w="108" w:type="dxa"/>
        <w:bottom w:w="0" w:type="dxa"/>
        <w:right w:w="108" w:type="dxa"/>
      </w:tblCellMar>
    </w:tblPr>
  </w:style>
  <w:style w:type="paragraph" w:customStyle="1" w:styleId="divdocumentsection">
    <w:name w:val="div_document_section"/>
    <w:basedOn w:val="Normal"/>
    <w:rsid w:val="00FC6A24"/>
  </w:style>
  <w:style w:type="paragraph" w:customStyle="1" w:styleId="divdocumentdivheading">
    <w:name w:val="div_document_div_heading"/>
    <w:basedOn w:val="Normal"/>
    <w:rsid w:val="00FC6A24"/>
  </w:style>
  <w:style w:type="paragraph" w:customStyle="1" w:styleId="divdocumentdivsectiontitle">
    <w:name w:val="div_document_div_sectiontitle"/>
    <w:basedOn w:val="Normal"/>
    <w:rsid w:val="00FC6A24"/>
    <w:pPr>
      <w:pBdr>
        <w:bottom w:val="single" w:sz="8" w:space="0" w:color="auto"/>
      </w:pBdr>
      <w:spacing w:line="340" w:lineRule="atLeast"/>
    </w:pPr>
    <w:rPr>
      <w:sz w:val="26"/>
      <w:szCs w:val="26"/>
    </w:rPr>
  </w:style>
  <w:style w:type="paragraph" w:customStyle="1" w:styleId="divdocumentsinglecolumn">
    <w:name w:val="div_document_singlecolumn"/>
    <w:basedOn w:val="Normal"/>
    <w:rsid w:val="00FC6A24"/>
  </w:style>
  <w:style w:type="paragraph" w:customStyle="1" w:styleId="p">
    <w:name w:val="p"/>
    <w:basedOn w:val="Normal"/>
    <w:rsid w:val="00FC6A24"/>
  </w:style>
  <w:style w:type="paragraph" w:customStyle="1" w:styleId="documentulli">
    <w:name w:val="document_ul_li"/>
    <w:basedOn w:val="Normal"/>
    <w:rsid w:val="00FC6A24"/>
  </w:style>
  <w:style w:type="character" w:customStyle="1" w:styleId="divdateswrapper">
    <w:name w:val="div_dates_wrapper"/>
    <w:basedOn w:val="divCharacter"/>
    <w:rsid w:val="00FC6A24"/>
    <w:rPr>
      <w:sz w:val="20"/>
      <w:szCs w:val="20"/>
      <w:bdr w:val="none" w:sz="0" w:space="0" w:color="auto"/>
      <w:vertAlign w:val="baseline"/>
    </w:rPr>
  </w:style>
  <w:style w:type="paragraph" w:customStyle="1" w:styleId="divdateswrapperParagraph">
    <w:name w:val="div_dates_wrapper Paragraph"/>
    <w:basedOn w:val="div"/>
    <w:rsid w:val="00FC6A24"/>
    <w:pPr>
      <w:jc w:val="center"/>
    </w:pPr>
    <w:rPr>
      <w:sz w:val="20"/>
      <w:szCs w:val="20"/>
    </w:rPr>
  </w:style>
  <w:style w:type="character" w:customStyle="1" w:styleId="divdocumentsinglecolumnCharacter">
    <w:name w:val="div_document_singlecolumn Character"/>
    <w:basedOn w:val="DefaultParagraphFont"/>
    <w:rsid w:val="00FC6A24"/>
  </w:style>
  <w:style w:type="character" w:customStyle="1" w:styleId="singlecolumnspanpaddedlinenth-child1">
    <w:name w:val="singlecolumn_span_paddedline_nth-child(1)"/>
    <w:basedOn w:val="DefaultParagraphFont"/>
    <w:rsid w:val="00FC6A24"/>
  </w:style>
  <w:style w:type="paragraph" w:customStyle="1" w:styleId="singlecolumnspanpaddedlinenth-child1Paragraph">
    <w:name w:val="singlecolumn_span_paddedline_nth-child(1) Paragraph"/>
    <w:basedOn w:val="Normal"/>
    <w:rsid w:val="00FC6A24"/>
  </w:style>
  <w:style w:type="character" w:customStyle="1" w:styleId="spancompanyname">
    <w:name w:val="span_companyname"/>
    <w:basedOn w:val="span"/>
    <w:rsid w:val="00FC6A24"/>
    <w:rPr>
      <w:b/>
      <w:bCs/>
      <w:sz w:val="24"/>
      <w:szCs w:val="24"/>
      <w:bdr w:val="none" w:sz="0" w:space="0" w:color="auto"/>
      <w:vertAlign w:val="baseline"/>
    </w:rPr>
  </w:style>
  <w:style w:type="character" w:customStyle="1" w:styleId="spanstatesWrapper">
    <w:name w:val="span_statesWrapper"/>
    <w:basedOn w:val="span"/>
    <w:rsid w:val="00FC6A24"/>
    <w:rPr>
      <w:sz w:val="24"/>
      <w:szCs w:val="24"/>
      <w:bdr w:val="none" w:sz="0" w:space="0" w:color="auto"/>
      <w:vertAlign w:val="baseline"/>
    </w:rPr>
  </w:style>
  <w:style w:type="paragraph" w:customStyle="1" w:styleId="spanpaddedline">
    <w:name w:val="span_paddedline"/>
    <w:basedOn w:val="spanParagraph"/>
    <w:rsid w:val="00FC6A24"/>
  </w:style>
  <w:style w:type="paragraph" w:customStyle="1" w:styleId="spanParagraph">
    <w:name w:val="span Paragraph"/>
    <w:basedOn w:val="Normal"/>
    <w:rsid w:val="00FC6A24"/>
  </w:style>
  <w:style w:type="character" w:customStyle="1" w:styleId="spanpaddedlineCharacter">
    <w:name w:val="span_paddedline Character"/>
    <w:basedOn w:val="span"/>
    <w:rsid w:val="00FC6A24"/>
    <w:rPr>
      <w:sz w:val="24"/>
      <w:szCs w:val="24"/>
      <w:bdr w:val="none" w:sz="0" w:space="0" w:color="auto"/>
      <w:vertAlign w:val="baseline"/>
    </w:rPr>
  </w:style>
  <w:style w:type="character" w:customStyle="1" w:styleId="spanjobtitle">
    <w:name w:val="span_jobtitle"/>
    <w:basedOn w:val="span"/>
    <w:rsid w:val="00FC6A24"/>
    <w:rPr>
      <w:b/>
      <w:bCs/>
      <w:sz w:val="24"/>
      <w:szCs w:val="24"/>
      <w:bdr w:val="none" w:sz="0" w:space="0" w:color="auto"/>
      <w:vertAlign w:val="baseline"/>
    </w:rPr>
  </w:style>
  <w:style w:type="table" w:customStyle="1" w:styleId="divdocumentdivparagraphTable">
    <w:name w:val="div_document_div_paragraph Table"/>
    <w:basedOn w:val="TableNormal"/>
    <w:rsid w:val="00FC6A24"/>
    <w:tblPr>
      <w:tblInd w:w="0" w:type="dxa"/>
      <w:tblCellMar>
        <w:top w:w="0" w:type="dxa"/>
        <w:left w:w="108" w:type="dxa"/>
        <w:bottom w:w="0" w:type="dxa"/>
        <w:right w:w="108" w:type="dxa"/>
      </w:tblCellMar>
    </w:tblPr>
  </w:style>
  <w:style w:type="character" w:customStyle="1" w:styleId="spandegree">
    <w:name w:val="span_degree"/>
    <w:basedOn w:val="span"/>
    <w:rsid w:val="00FC6A24"/>
    <w:rPr>
      <w:b/>
      <w:bCs/>
      <w:sz w:val="24"/>
      <w:szCs w:val="24"/>
      <w:bdr w:val="none" w:sz="0" w:space="0" w:color="auto"/>
      <w:vertAlign w:val="baseline"/>
    </w:rPr>
  </w:style>
  <w:style w:type="character" w:customStyle="1" w:styleId="spanprogramline">
    <w:name w:val="span_programline"/>
    <w:basedOn w:val="span"/>
    <w:rsid w:val="00FC6A24"/>
    <w:rPr>
      <w:b/>
      <w:bCs/>
      <w:sz w:val="24"/>
      <w:szCs w:val="24"/>
      <w:bdr w:val="none" w:sz="0" w:space="0" w:color="auto"/>
      <w:vertAlign w:val="baseline"/>
    </w:rPr>
  </w:style>
  <w:style w:type="paragraph" w:styleId="Header">
    <w:name w:val="header"/>
    <w:basedOn w:val="Normal"/>
    <w:link w:val="HeaderChar"/>
    <w:uiPriority w:val="99"/>
    <w:semiHidden/>
    <w:unhideWhenUsed/>
    <w:rsid w:val="00C6587F"/>
    <w:pPr>
      <w:tabs>
        <w:tab w:val="center" w:pos="4680"/>
        <w:tab w:val="right" w:pos="9360"/>
      </w:tabs>
    </w:pPr>
  </w:style>
  <w:style w:type="character" w:customStyle="1" w:styleId="HeaderChar">
    <w:name w:val="Header Char"/>
    <w:basedOn w:val="DefaultParagraphFont"/>
    <w:link w:val="Header"/>
    <w:uiPriority w:val="99"/>
    <w:semiHidden/>
    <w:rsid w:val="00C6587F"/>
    <w:rPr>
      <w:sz w:val="24"/>
      <w:szCs w:val="24"/>
    </w:rPr>
  </w:style>
  <w:style w:type="paragraph" w:styleId="Footer">
    <w:name w:val="footer"/>
    <w:basedOn w:val="Normal"/>
    <w:link w:val="FooterChar"/>
    <w:uiPriority w:val="99"/>
    <w:semiHidden/>
    <w:unhideWhenUsed/>
    <w:rsid w:val="00C6587F"/>
    <w:pPr>
      <w:tabs>
        <w:tab w:val="center" w:pos="4680"/>
        <w:tab w:val="right" w:pos="9360"/>
      </w:tabs>
    </w:pPr>
  </w:style>
  <w:style w:type="character" w:customStyle="1" w:styleId="FooterChar">
    <w:name w:val="Footer Char"/>
    <w:basedOn w:val="DefaultParagraphFont"/>
    <w:link w:val="Footer"/>
    <w:uiPriority w:val="99"/>
    <w:semiHidden/>
    <w:rsid w:val="00C6587F"/>
    <w:rPr>
      <w:sz w:val="24"/>
      <w:szCs w:val="24"/>
    </w:rPr>
  </w:style>
  <w:style w:type="paragraph" w:styleId="NoSpacing">
    <w:name w:val="No Spacing"/>
    <w:uiPriority w:val="1"/>
    <w:qFormat/>
    <w:rsid w:val="00C6587F"/>
    <w:rPr>
      <w:sz w:val="24"/>
      <w:szCs w:val="24"/>
    </w:rPr>
  </w:style>
  <w:style w:type="character" w:customStyle="1" w:styleId="Heading7Char">
    <w:name w:val="Heading 7 Char"/>
    <w:basedOn w:val="DefaultParagraphFont"/>
    <w:link w:val="Heading7"/>
    <w:uiPriority w:val="9"/>
    <w:rsid w:val="00C6587F"/>
    <w:rPr>
      <w:rFonts w:asciiTheme="majorHAnsi" w:eastAsiaTheme="majorEastAsia" w:hAnsiTheme="majorHAnsi" w:cstheme="majorBidi"/>
      <w:i/>
      <w:iCs/>
      <w:color w:val="404040" w:themeColor="text1" w:themeTint="BF"/>
      <w:sz w:val="24"/>
      <w:szCs w:val="24"/>
    </w:rPr>
  </w:style>
  <w:style w:type="character" w:styleId="Hyperlink">
    <w:name w:val="Hyperlink"/>
    <w:basedOn w:val="DefaultParagraphFont"/>
    <w:uiPriority w:val="99"/>
    <w:unhideWhenUsed/>
    <w:rsid w:val="008E265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orbert-lang-756110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dc:creator>
  <cp:lastModifiedBy>Norbert</cp:lastModifiedBy>
  <cp:revision>18</cp:revision>
  <dcterms:created xsi:type="dcterms:W3CDTF">2019-01-28T02:46:00Z</dcterms:created>
  <dcterms:modified xsi:type="dcterms:W3CDTF">2020-03-25T15:02:00Z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GEk0">
    <vt:lpwstr>V7UOGCAut3zyKsUF3dhNEDRNR+R0Dz2FSLZHc9JqTGjHubUQM5js4TKsNUydy70gfTsyEni5nTzgOpFBWKQnQsnR3fivWyrQa6U3Zkp3tPGscgpBsE/X6yMlTK0t4qKPJRRAY171B5LRUntsFWX92aYI2BeP/QwmArrWMyKKcp+5OANt3cSAEja9Rb9XzhZVkts9t+5cTDC9kHdS2PDF20rG37tYuNTxAxuxUkGCcMSm3KFStKXip4koW/9+7tV</vt:lpwstr>
  </property>
  <property fmtid="{D5CDD505-2E9C-101B-9397-08002B2CF9AE}" pid="3" name="2J7Wv">
    <vt:lpwstr>JnysSCt0yycA3U+g5pL1bAQoM2cKhZPPbfn4b2EWhrFKCfiY0r7iNviW2t9BhAEq3736U7dhY+A6zaw/iC74aQ0X+UMX04zzfoY1l61QZNKtNzXtfW+s4WCH3sS+nj/VcjvIbta2yYugzEHMBVm6Cu4u/DAjJcdKKdUU9iodbcKHOq0MCMoy2XLzzADis8TldNGHFwALfSxvlHcr8z0jF1Su7LlKDE1Mz6SLv3YKSx2GhpeausTsw4lL3VaCez2</vt:lpwstr>
  </property>
  <property fmtid="{D5CDD505-2E9C-101B-9397-08002B2CF9AE}" pid="4" name="2NPzC">
    <vt:lpwstr>ioU012rKCRjQf1aGK8ivy+tso43dFj5NgRX1b0X5eKJM2n5n20aFVuHx+4CqmOQpoI2kaEf1HIJQl8UwrXHw/riyC2auY7W91S4JxIYFyjF/t/38jk3bag2uKhGQgwXMgCtRsmSVXpapI/I1QCNhGxzl2YkUHm2hyUW/cXu5OLg/XopXZPBKQ/4KdPti3Gt2mRad7O9qGZg2u8lXf7R0lIHy4n6OdIFvzWfy63XH4uGl+is8ZXlwo0ehLeQ35wL</vt:lpwstr>
  </property>
  <property fmtid="{D5CDD505-2E9C-101B-9397-08002B2CF9AE}" pid="5" name="3FsVf">
    <vt:lpwstr>nHjii3LfDSvuTEAiF8Ae/MKUTRLy2xWEeWl3IbmEOl7zRr1+PYbcVYdRm6DMvMk+nYese/WqreAI+fUKykhjs2kieQmo7plHVKQnSyHG5N8K+OC5qcmDgz1RO1mQbECoharyOP/NjPAtn/jgTLTptCM8AQHTO64Kaw4kfhHEE8EwyLY40HwlST6J7fUR6Y4B1d2q/Ks+mLmgBH4kGp/NcWdVgiMe5c52Y0gZJHjGmNbbVvb5G/iqKiBKCIlKI2Y</vt:lpwstr>
  </property>
  <property fmtid="{D5CDD505-2E9C-101B-9397-08002B2CF9AE}" pid="6" name="4mpA0">
    <vt:lpwstr>3a0fseODJd+kvKtApPcs/hAZbcBaY4B1fu1Lp+rE12Rb/PDkpFvRXh7TG+YGPtOxqgUmpcBVYaGyvyJeHyNHTHsEO638o+12+KiX39BKKSSSFFfX2sjwNV/8+rFWH21LZeoyRVwebKNfaskhYIyYYlDcPUXj4HXrQoDP3sPJUMha6Dibz8NwONIQBN4E5OUE9GXtd31e+AxLSub9H6IIa3szvjVeTUNHyRGYNSeHjKw28SOIOb1Pgo0ocJh9TOH</vt:lpwstr>
  </property>
  <property fmtid="{D5CDD505-2E9C-101B-9397-08002B2CF9AE}" pid="7" name="5TMf6">
    <vt:lpwstr>4tXiincdvNK0Xvhq7untLY+PWcH6VvyqCkVz5J2PiA7exkrCdjTnwlpui+xbhcDeGWyH9QKbBlThDhoW2NfjNPfAWb6Z0pXQwJ7bQrOZyUYYDG3zxjnudjxEJSlAZ8/tvQLSZ09xH2chvOkW+3ZbUolxn/kq2qEPdXXJrgpw1qBL/oQEUFx8vKbzHoIVf2nSgSgE/xjLDR0tTKof4xN1Xv+wKxv4hUDHIg2uhYew1fKlhQP2FhID+HICb78ieUq</vt:lpwstr>
  </property>
  <property fmtid="{D5CDD505-2E9C-101B-9397-08002B2CF9AE}" pid="8" name="6nVib">
    <vt:lpwstr>CaUJFTmDnUm7NuzmmDbkltqbuxcykrwkVNxeOaOlWCNBZ7+ukp/+W8AJ38Sfo6W5V3/sW5CDaZwXOYfvH09Sq6N5bl5u4ctvOecMMjoxOHfxr7eggOb6ZY+AXcc2Tp6DEdx0ccsknGQHpIOw+5iQJfgGWm/N4u/KWjmU0ZYI1cjvFU0WJxueUJHSHtUhulv0I52Fur4+SLud6Z/xakaGKxzhrHlrVgekhQnvOPFzGgOoBwsn3rfSyPlmPErKDPZ</vt:lpwstr>
  </property>
  <property fmtid="{D5CDD505-2E9C-101B-9397-08002B2CF9AE}" pid="9" name="8ieUq">
    <vt:lpwstr>fmkA++q8KBfFReKz7uWo50l4H0nanmHmoVdUtFp+VF1zmUTAicnv2Hwu7svede9QSneKADdFoOfGSFAUYNcirPZJFUHB02pKiV9PXsdTRSwLXx5pli81W+JGaKqAAKrQZfKk7sBghB39dO+PTsdPqmKSoktNRtgBJ4P16hm7818aDffPcgv6DrCaoGpUS/Tqmv3cWoMUT/RDUilN3thL7BCE4GTRMr+hH14L9ttVbFaXgdnyGfudP2HVAivNS6x</vt:lpwstr>
  </property>
  <property fmtid="{D5CDD505-2E9C-101B-9397-08002B2CF9AE}" pid="10" name="8y7L9">
    <vt:lpwstr>SDDLYIXMgtlmhaYhS6qvtatnkX4L6QzGh5rHpj8rkGw1//rQuTrOxBJuzoIDDNfSqdRBU4c56+1OqP1/g77eaawlV3PqMkejeS1xJG1xYmlhsXKTYcaeo9Sc09xzc/KdbBOSd1cUOq/g4YUDj8jHSKnbQ8VB0e4T+qan2V6FvLX6+VxqX9P0l8TXadIBP0MBDbWGSL+ykEvnjpS7bnwl7WJ4KxTpZ7Eryi2jOmyj4ewy76xIyMrzR2TVTM2NPzC</vt:lpwstr>
  </property>
  <property fmtid="{D5CDD505-2E9C-101B-9397-08002B2CF9AE}" pid="11" name="9+7tV">
    <vt:lpwstr>+0beyh23IoG+LdzqQcOu14L3sfl8Ogt8/TKp6c5KmVrrI1Fn+jGY2x4twbe/8LizCt3C8QUiuTUes5CsePF65ckrf8P7ol0+wzh/bUtzBWSW/4euH0dAmpl8Ao1BjdnTUSqavUXd2J16ANohcv+UA12FTJNI9vx+V7XD6Q2oQug9Xw15KwQGePloXQu6L5GcbppolqofR1EhMbLoRi/u9wSGWsV+yLYM8bN11nPBTiRJOTtvKAQGHsjT/Ct/wSN</vt:lpwstr>
  </property>
  <property fmtid="{D5CDD505-2E9C-101B-9397-08002B2CF9AE}" pid="12" name="a3En8">
    <vt:lpwstr>ZnT5iIiOs33jnnJakqP4W54Xzc8uvVty2qT4yVz8cmV5HjtivQYvXcnXLwY6db1r9XwxVx8g4JN1yjacG+hSnCvH4biJ3t0Cl9gwdBB1DhMoMIYC45TCkU0iLgS8nBkN/Qbwh22kLs3y/UpezUZ37aYQNshBqvNY+5UUBlcuQy91L9s3Dh2L+V4VqrrINXKq14A+x2j4dIQ9qtIRT1z5vp3O3MLrF0ZhLbrmsLjHw1N5P/bESrTq+dm+Veyg1ae</vt:lpwstr>
  </property>
  <property fmtid="{D5CDD505-2E9C-101B-9397-08002B2CF9AE}" pid="13" name="aCez2">
    <vt:lpwstr>cJWIf215BVKqm9WcJn5EXKxZ4937PwRG7bE4xR3F5ubbSJNbBMQv3naa0eEc82ZXKYeBsia+8PR0qVMGWjBM6F8LFhxsKL0Ij4NTA0s007Gt72j/FFmrT8m5RpsfbCrjsUI00QSHlRQyqhBv550L3vfHvuia+VYTrUa8IPVVY5PdMMRpLhEuzxSWJy33YmuIQ6jFt9l7QDSGb5Ak2CwKr+6Nec2CZJPvCzpo6j2IHRReKxHD4mR6C5K98Sysw/T</vt:lpwstr>
  </property>
  <property fmtid="{D5CDD505-2E9C-101B-9397-08002B2CF9AE}" pid="14" name="aRStR">
    <vt:lpwstr>rmiVeuP0gWAmYKFGkse0b69qXDWz8aYblhjcwpBtL72S5EQ6UrH88e2E4N5lyzaJpnLvOhnTgMYeA3jEh+zkAMzTHMK2kOrEfOOmHSrdD4/iMnDIra0DoUf3tInmoEgctHHMTuRwsKqNaqeckvz5ah6PsBkzXR+mil/WH7Qw2huwinDfxVCBUTGuaYJMUpRJfyI2BH3d9l4lvz0UuxAs1Y4c1OIpz1qIkgl/bNMRvqcI2+EPU3o9kv7T3byesi4</vt:lpwstr>
  </property>
  <property fmtid="{D5CDD505-2E9C-101B-9397-08002B2CF9AE}" pid="15" name="B3c1r">
    <vt:lpwstr>OuuWzWB2ThMNBo/+QXoPVIY/CTI57DdTFhcN+xi4h0xbniQoQ4+wlyPI7GYMqXmNX4uHAStys3NKdvfBJoJYR0028fbI5n4CDnkKPWeTlq2ls7AmG9G4hLsWsKDrDI7GhiOb3ULDm/6DXZYLC88uj1t7xYpwsAg8gKD5TkaU93M7nq4HnNI/LzcIHHimzSo4Wtjb0KvCJ4Qzn7wLv+jvI1klSbiAGdNLCMAIfEu3QqFS9r3QxwxjDU0Do0pd9G9</vt:lpwstr>
  </property>
  <property fmtid="{D5CDD505-2E9C-101B-9397-08002B2CF9AE}" pid="16" name="B7N1B">
    <vt:lpwstr>VQcHBRs8/b2qBCIyG/dfc9MySVHT21GfH58w1/LdgowjEp5fEb9BAp/zLp9zUAW7x6mgmJfwFXtIsCrm7CT4XSoejgLv2Nsvzz/nKRbBNyJkxqo/inq5NQ1ibmKcCrA5beXF05HyHBmpejsx0MQgbTBRatxDV0Xr3CNkRXb50E+7tUQuxQLUZ+fhxy8JUzrVNpjqNH+U0jJuUXL0VlaDA0lXngVjVvFF4qFodmN1hw/hsIT21xfeh4Hr3XjBO68</vt:lpwstr>
  </property>
  <property fmtid="{D5CDD505-2E9C-101B-9397-08002B2CF9AE}" pid="17" name="b7RE9">
    <vt:lpwstr>XT/IFvtjY88iB4SdKKlPs+LHfySQQ0ueGjgopj1O2o5dM1b5+6k7F+xgeUgiUdhyUs1mvTR/J4UTqsffSr4ksnIadDhEA52tl66ASY5hZWyHQK/Smr+ON+Og3/pSKo8Z5//pYL0vVNIjGHvtfJqpmsoghD80ymgLIQpcRUb7oZ6lFEoETH8JjyOpy/Hg2/6oweSjlzYBiBOo82ARX92chTQAtMKxoGeGre3ClBh/jm9ei9d5klrF6vmDXIzHx5m</vt:lpwstr>
  </property>
  <property fmtid="{D5CDD505-2E9C-101B-9397-08002B2CF9AE}" pid="18" name="BWrtt">
    <vt:lpwstr>xvrXLe+dzKNQpf9x5Tz9q/vUVpw1elWaYbTwdf4rkXbs0SCNsBqf7cGLwYXYzINrRuSoh0VXam9/CVkjs1Pt/RJ2H4XtmnS8PISmSt0fHkBntPItcgFRsZRawoZCGlo/NQOybtA6rNgFcuCRYNiFbZTXG9FrS2hIAj9dLcM+pXvjyAal2B0uYWXhBc/ozYn8eFvmON29Fg3ChL8+8e99pxuUtenNybgoEzLqLZ3XW2AHXlSUnVf0eanZ22N8BO3</vt:lpwstr>
  </property>
  <property fmtid="{D5CDD505-2E9C-101B-9397-08002B2CF9AE}" pid="19" name="Cd/bv">
    <vt:lpwstr>iaAKn/GXf7HvMzKmBkZdMBd6+hONkClyG9tn2ex5NmzX970u+DGDXd8oEOPSq30v8ExURVzThvC5f/VJlSh4cRiD6BslCSwmvbTrV5KYBNTXdkCiiaXJuiY25c7QgSMwAXcUzhGm64bPGOFXFf3jCg7cvC469R/kJ2COYCufHBSLANypBddNos5dQehDxvBQ4Lf2gdgaQsoDnv0l7dKlAUj3i8H0pRgE13aICotuwNeLk6u5gRXQ9ezDPy8y7L9</vt:lpwstr>
  </property>
  <property fmtid="{D5CDD505-2E9C-101B-9397-08002B2CF9AE}" pid="20" name="cH4I1">
    <vt:lpwstr>cqoJtO6C/PgJBqh5RHA9cCRv+8DuKmCuvz0RJMvtMzJ8PHSQeBYr5GAqBAF9vFcWpFisydewaXE6Jw8hHUoNv/eY8uKbHfQA5j/D6MCXI26vdJUlXQ26v00jxB7YVs+4MANqkFYqYSt4K+zb8LfkDtDUipPgwtaP5hMt6BvwgBySk6BU3Jh73Tn9NCkIaVh42hZVDSfN5QFSy3AQCgKBYATk1q702oCaVDD+UFDSo7xaqBWzZSMUpZevdxhcfgR</vt:lpwstr>
  </property>
  <property fmtid="{D5CDD505-2E9C-101B-9397-08002B2CF9AE}" pid="21" name="cmKr4">
    <vt:lpwstr>69t3F1/wy2hTHZiQ1uSUc26s8qLjat5gXBwR2G7Fgxms1uKDLkFKkQZ8fRJxEKTUEDkTIfT3cAN7h+2MMlsEHf3ehlB3rEiCzCtzTBqkLTvT6OyNPnUL8o+CvFmxfSZYnuH6wMRgUYJV13iTqET6oqckf4vfukhuOMZj7cDSVeURs3bmGWSwrcbkaic/4iPX2t0AKAkix2RgxwURM2BivLRmd2Q/954dJUXrh419ELA3i1W1Ky9PQSfEHtCd/bv</vt:lpwstr>
  </property>
  <property fmtid="{D5CDD505-2E9C-101B-9397-08002B2CF9AE}" pid="22" name="cYQ30">
    <vt:lpwstr>0P9tzOymOs2pvfPB1A0UQwodCS0bmmA2+2leeiUewGnKX3qqoo3Zxc84DWfKDnJWzp2KDI8SrJaTMAK+HX9D3/XV+uyKXYikDBelwiWFhsfjX6WQ9ZsJS+BOxF4jwseExzEKgqN7wM3XSbVsKauuHKVHHgpflKobGM2iar6fh+NyBkwzwKcq/8ItvZvthagT09F8nP1iWwHCcKtQOtjtYWP1PjsJ3tKpx2vLDSGftHTuMjJBP4shUFYribb7RE9</vt:lpwstr>
  </property>
  <property fmtid="{D5CDD505-2E9C-101B-9397-08002B2CF9AE}" pid="23" name="dGlr3">
    <vt:lpwstr>MIjoE5q+mVFb9mAhEWsZiv5Q1h/Ql2mGAZMCP4Xke8PhWpfghTMlifGVDpqwNSnYII9bA1JaKdbxgCazmdnGUP6jX7axuzcoz3RHGlzqwCMDOsvue3creZbONlyi9WTsHZ9Py62WCoDubMsBqTO0HzY9GLD46RORSUXgElS6a2qiF5uyP5tramTMDRP6VQK0mP/SdgYm3ac4cQBWlep9VH/M9OTi2hTctbP5N9AcPnjogVckaby5UI21E5YWX/g</vt:lpwstr>
  </property>
  <property fmtid="{D5CDD505-2E9C-101B-9397-08002B2CF9AE}" pid="24" name="dI54T">
    <vt:lpwstr>0CKUSX/HpLzQXs3PUmA1S/7FJ1jcjfmy0811zCHAtHwy8bEuwv1c+zVMhfFoNQ+PknIJkYdjT0d89sMlocKpj3XTGUaBWU3RbC/xVO+5VWXsOOsBMP0T251BHKh6jJp2zyxUAqgm4cDm/MStucaP90sf515c0MAdtwem1FLcRasJo0ByOgE639oy1ybD/+h0rZAyYZcHYANNsoiTZkqajF/XvdhOV2wrWELOwn2CxJFijr6p+EMr3YF3LoUDgJW</vt:lpwstr>
  </property>
  <property fmtid="{D5CDD505-2E9C-101B-9397-08002B2CF9AE}" pid="25" name="EAQKR">
    <vt:lpwstr>tPdl+hWL4oVr7a91FwdE8AzxNrk7er5NJnK7C8HWbgnmyqkgl4UbnBHAe8yt7KnWR/MOTJB0Ux0o9v4M3U436UCIWmweynjyOeeZ8YN8r2FoUv/5SLywPGiBbVMdX38V82EQi8aeFWH4UAILIUTiKL1Dm6uOquHkp/swEFS4pq3ZipjhaHMtvvipNpn1wZFJ0uCQHbJ2iGSM9dIKj55yrPMNq2H9MUfZvSFB1hHxwqjEwQfG3l3PGhoIHxODJL9</vt:lpwstr>
  </property>
  <property fmtid="{D5CDD505-2E9C-101B-9397-08002B2CF9AE}" pid="26" name="ecz4U">
    <vt:lpwstr>arBZXGshcCF8xupBd4NE6PVcp41hxems4bjzOvss/zyuB7OlI2lobUUqZ8Un6URPZXHqu4c04mB4xaOxFbPiqtx6yv2Q+QfNBV/3e7vmwc4b8PXMsW82in6rLg7xqzdIFYIV9+cg14n2Z46l/56mFoQ3y990RYk0CMMWrhKPLi+hx+WA2yF4p+uMYbc6wgI3huj8zGqbWQARGs2vOMXSafYHjr1QvXAqjl/u67zO152gh+Y96fIXJMA7OK1GEk0</vt:lpwstr>
  </property>
  <property fmtid="{D5CDD505-2E9C-101B-9397-08002B2CF9AE}" pid="27" name="h9TOH">
    <vt:lpwstr>nmoH6DqE9Hl2sXYg5OSmHq9Tw2i7lPca4HlFgnN/Cp23JaV514E/hpWorrDz4KomPOH5bbovBGsXC1UQ0rY+T3NG7AJ1yRFbTlsC+8v7v18uphFexGl0GqDtUJ8VGw6xeQMm3CLfcWqqXn9pDkX+VR+zY0d8YWmlyjF26tkbISiba19z5JUlnnUkNBsknIXxSrbXl0RDPEDSJ7tMN0VIUgj4ePHWrgbRH2J4GiHkgXroeSb4nAA3LTTpMQaRStR</vt:lpwstr>
  </property>
  <property fmtid="{D5CDD505-2E9C-101B-9397-08002B2CF9AE}" pid="28" name="hA+vE">
    <vt:lpwstr>8Q7oZapZjJFbk/gkM8BwAE2UL/FA4Xs3YIfz1Nj9v1yNwKo9+J0JdXP0nL6n76DVBIWeGocAEtxx5aQwc4rBITBx9HDxSmi2A8VgxxMfzt5jmOZfY/dtnk3ysOf90hLtHmVSUz39mc9WUjz79wS8C0vDPj8YTIswjihHXqtuZ74HL4dyLNJlrULDJYW+gDy71eg6EbZ10iJ5+4OUWt2AqGEj/XzIL5ipUL+oteI/uwiv9+dk8NkQFNdcZUtmUFf</vt:lpwstr>
  </property>
  <property fmtid="{D5CDD505-2E9C-101B-9397-08002B2CF9AE}" pid="29" name="hcfgR">
    <vt:lpwstr>CCzSLX3Im8o3doV62eldv7PwJrLZFwK7UJC3jlzrBVkHr42BAaxamth2JMjLvJKxKOF5TEFsZjGyyLAHmE3d1AiCLacsl5QcX3yxzYXP4y+tsrPtpHvrAgYVOtewbDmemRc38KXLcm2DNWDRQVEl8gfN5nE+dafOBoN2A02iL29Os/Cb+Vea4BGeL0ihH9/JcXpAajjbJA36yRyI+3JSnVuWy9ZNEWWS0OZ0FJC4dcSA5IvkL5A4ZRn6oORXXRu</vt:lpwstr>
  </property>
  <property fmtid="{D5CDD505-2E9C-101B-9397-08002B2CF9AE}" pid="30" name="jBO68">
    <vt:lpwstr>gMwmwYkuuytDiGeFxgUJ3IZfA4KP7tBq2Putks2sCApAbp9DNbKH6ADHGxnNb5hjrsfAAH8qu3oFU/tiXZOY46Ljs7syaqVsBUnJceardin/hx9lXvKiXAV2/9OAXGqwXUG8X3+ykDDe0WAdGCEf8tcpAdCm/Ka/MH50vhDWlGsIFMAwYumIp1syh1BwfFzdLPiG2s2huB+lDQnPUrRcybfjWDriWX54WMWdfw7UlxH7r6upiGiZC214EV6nVib</vt:lpwstr>
  </property>
  <property fmtid="{D5CDD505-2E9C-101B-9397-08002B2CF9AE}" pid="31" name="JIQGi">
    <vt:lpwstr>5b+a1M859T3KKTdf2RkNcU88kmpAIr9zeEDn8J3QRsugOi3oyvGlgzSVGTA69603Y9Y/D1yXk9bcXnA7NtVA0UQQ9A+h8tzQLLKSC0qQrei1f+hf32tU5A34EIDDKLpidbgLbvgr3NjpJ/jw82duJp6FnVonXjkVvwRJjL8OBcE+scRhlI/5FivRYma5M7eNKWpwu65JSdtDl9J8wYh3epz7gfZfkxNUtRyZeX002mK0Lyb72gbUMai50E5TMf6</vt:lpwstr>
  </property>
  <property fmtid="{D5CDD505-2E9C-101B-9397-08002B2CF9AE}" pid="32" name="jsFho">
    <vt:lpwstr>l8yLRnFcLZoq6ntvpzcqE102RkWobtfGGigIRr/iL2lD9LhKQxJGWEaTs78H2Tevll1EaBcOL/9Q7PiA3Q0IP0NOL3JnW+zxOANVEJaRxNAzZ0VsZKjHHD+dNQKzBQvIt4q10zC7G22cASf/oCha0D5/KEYbaNtKETuHAc9LZRXMbgJUjJs7NKLICcQd7xiEak0h8oKDbkGr6V+74deMR887+B+25Mm06QSG9Pry1mZt55ai/gQFAdUCqFKJB9o</vt:lpwstr>
  </property>
  <property fmtid="{D5CDD505-2E9C-101B-9397-08002B2CF9AE}" pid="33" name="K0Wa2">
    <vt:lpwstr>k+uvbIdGcMstz4IrMbudUrAM7F5+zKjf1mY54w6IIYcxqv3rCg8Jr6E8Yfh0AnsmBv1T2t2P1z8QnhDTbYdN9RzyytJ7nLtizG/HwPxPmQ+VTeZLm9AGvmIPxu5Xh2OdvNHfeVQi2cJoS+fUd1GDXV3N/et0jOt/as1TXNEu0RZ8KdEXi7ttyJ6kHXDuejKHyydJwBaK/IQlcVosJtXPN26ApgLJ+LcAvzlNKJfoaeFYDeiJpe2fcYJqfAnaRaa</vt:lpwstr>
  </property>
  <property fmtid="{D5CDD505-2E9C-101B-9397-08002B2CF9AE}" pid="34" name="KJB9o">
    <vt:lpwstr>S3Up6RdsTzW7vVkYr2ovNfJjlDMPiCgHXXnsJv6fEgLruZ7gJl2PUYSXAhhmkEZIt8rNGipzWNTcu5nj+RtdTSKCf7Idh/2BKU9+i448HzbKsH8yhygG9hD6hk3UcPYy5FQTob8up4epbVpvgl6ksZKQa8GZlSJo+p9rc8tIhJ6uqHpFUP/axqHDyoGf+kYqGBgSiLsFq6G4Gf+POXpZ9joHiJuBn8QtXdVAtnsA0IBDGzEoPlYPznW1bJBWrtt</vt:lpwstr>
  </property>
  <property fmtid="{D5CDD505-2E9C-101B-9397-08002B2CF9AE}" pid="35" name="LFOn3">
    <vt:lpwstr>B2NT15GNDA+Fcs945e73kkR7GWnNls3/8Id+jItsHV1tXOjm5IpVEOr11KVKk/qLicUUWO6KXd68LYexPAQyGfFhVwcLvfrnT5lFR0cf1+0xqk//7ccEknvxbqnPcWtvzbl/9I3gXBaAKHVbr3zd11+eekPBHxw/cfrez5CQggf0eBGlRWxgVVh8ZOsCdE5UP5UBYMP8+DKSmDDK00Oyp41AMLHQcmt+WTiBSHbBXZlvKc7KNrljl+uySiXwu4O</vt:lpwstr>
  </property>
  <property fmtid="{D5CDD505-2E9C-101B-9397-08002B2CF9AE}" pid="36" name="lGDyO">
    <vt:lpwstr>KpDQ51ytk1fg2Za/7Eft7RKRutSoVbpsLc7Mxvjhaq8LWtGQP8LxrQaCCNBVRsICeMI1Qc4mEBEpyqe/GjTxVSmY6RoI701eA0hr0QWuI8BinHFQBfbzjncm/6zZiq+gkCL01V1aNhIyjf8ummPnwCS3E5pbEebIH4sz5GmBLjpyBFVPDiXQzn3b6jVZwaC7MKdOM7Kz3TroaApI2pTW/AFAkmVbQNucfkr/eEQpTTiTs8xY7YIthe/enz3FsVf</vt:lpwstr>
  </property>
  <property fmtid="{D5CDD505-2E9C-101B-9397-08002B2CF9AE}" pid="37" name="lKI2Y">
    <vt:lpwstr>XcLzDZRfCCGIdK4m3LclHHnBdtllUU/Nqfx2qnnqCxpavVTKpacqjJVCHDotfT6smqLMLqm4IqW+jS8Kgz/mE0hsBuTbGM7w/2mj9pa/Xban8gYu4MJ9/tSySfYhDiX/TQ68rK1O98DoCEmrTqOSz+A7Bd0kOSmGy1XDCNAbZCs1kgkWaRn0J17XRKUekNdkOAHHIgDKse2jXdH50ADVB66gjgmjPCNM0hxk7EiCAKCm7ro9HnMuPqSP92Qq9F/</vt:lpwstr>
  </property>
  <property fmtid="{D5CDD505-2E9C-101B-9397-08002B2CF9AE}" pid="38" name="N8BO3">
    <vt:lpwstr>u7p/dXDOfPAaX5X49t652GWkva4jwo1mHF0AJEa3JzI51X3CgQqDlrkGBCJ9ZAt6s3G1sP+IE/yBrKLTXLb+uNMvNtOI3VS8+KWHuio9rzRIDj4/aI+MZrL9navs1LxyFLR6Of7qQU6UoA+dl0Y7UxFDs9LV4zfnz/cfOhhSIeO5NH8bdWLsuiDRMBs95cn6DDCogdPpQjthshXE47Hbztz0pN1FHa9nvbcn87WhF0PpnSdP/zg9d3XF4Bp2jko</vt:lpwstr>
  </property>
  <property fmtid="{D5CDD505-2E9C-101B-9397-08002B2CF9AE}" pid="39" name="naRaa">
    <vt:lpwstr>ZArvWCmr1mIvGXJkJOkPTuYqyuNZh5lunfnYpdEFIwI+aBKqp/+7OP/3ZaR2HC36izJLPkjDvB+O8wiFnBAjPqM9J1zieyowqV4bx9luhHr0FHaH9CEDhruDmuKfxVxxIR38ZmP4Oyly9dUzMcPSjSJsZUN2IvgvB5AEj8RxZorKnPaK4rmY5eIkfaxaa1gKCMKxmcKwj5VX4n2iot0jVTZzds2yG+N8bunvXRganWsyF4uh/YmpJwgtWXzo8rt</vt:lpwstr>
  </property>
  <property fmtid="{D5CDD505-2E9C-101B-9397-08002B2CF9AE}" pid="40" name="NLFi8">
    <vt:lpwstr>ERwcmQxJAZLIyAyIUdb0Z+hnMAc6lqWRRVunvz0GhA2XMnrtuYk5G6jkfmYy/yHeeYf9HNbWArGlyzNYgSXfmTQRDRjGjaC/VlMjup6B6WHJw7QfOIz58gqEa25tNfCNvCOTZFao28VEY4jQEIrt1UZt2bCKsiBE9NI3ZXmX1R9tPvqK5f4puRy7sxZCbpb3Lo0iHRIYPbHXmbpOdZJOi/ZtFNHzn/ojz4AeWZ7s2e3UDM9PIfS9/zp6DccmKr4</vt:lpwstr>
  </property>
  <property fmtid="{D5CDD505-2E9C-101B-9397-08002B2CF9AE}" pid="41" name="ODJL9">
    <vt:lpwstr>MkglnOuGKuVo8xnw02r+LXlV/EKj3S7Bz2b6XqEMl81ErRuQWen2Px8jErxlXbolWtvELqnvfQd2+A5yN588XKBJx/iAIskB5+hk35pPdSoUEWrPx/zjCmxgSVjoaLYOWtjvMXgnn20ULSYARDU9oKiYNZAFDqZ6IA/cJNJAJ3lhgkbJpoCdhE23JgDRG1ntjOjBwa0sYuvE9O8BloEzo0nv7Pr1Z6CgefhOgr+GhN06in9PLtL6SgQs2nJIQGi</vt:lpwstr>
  </property>
  <property fmtid="{D5CDD505-2E9C-101B-9397-08002B2CF9AE}" pid="42" name="p2jko">
    <vt:lpwstr>TF4te9EOlzmwamBiijEXLTHwvUSm0QNSKn+0WOj7WsoV2I+/kNEHZSrTPtmz0yiGN9WcfLJ/z9mhuQ377GRsgZoRSVPgwSJLMeEeygYRwAdeWPEeQSeS9dezFyABZ1McDJ8x5df9QuUlFf6l4+XvoXp4hk9boZKxN+AFuARA7lQB2HihmfL+jxmcbvrjW49VbHA7BH7xW0NzsgCVM5a6kFIsEWxDK2D0Fv4jUc963mMFQ/Etpbut/zxL/CK0Wa2</vt:lpwstr>
  </property>
  <property fmtid="{D5CDD505-2E9C-101B-9397-08002B2CF9AE}" pid="43" name="Paefm">
    <vt:lpwstr>ubDgVDOVtEkpScjZJfPH28yBICKiZ6F+p89ESL//D1RW4y8GLqAX00ZBHwJGbazZEk+w6HVxXAjJVEO1HFuLtdK9DAtDx3uVAp76MjaAlnTS1KV1bgNPbinXDyjcnSxgAAMpqmmRfG2JNozIZq8n1hkFct14vAZPEknYM1p19ISbMt4TltknoamX1CIRPNw0xa3Umu6Rbk9ft/x/UdY5ET+AZ545kxkSRAv+G9etATnNLRzrlCevwA0j7AjsFho</vt:lpwstr>
  </property>
  <property fmtid="{D5CDD505-2E9C-101B-9397-08002B2CF9AE}" pid="44" name="pd9G9">
    <vt:lpwstr>J7z3cKHs1/Q9aJjsd6qhHwAiT5a+vKmXr18aDm2Ft9YeyJkU/CpDhi2leEustRYpJH67A1K2OSFIy8ZL721VvV3cE+u/tAL9Kf94hXhtYrdTNA8BApDyUDVhSAwAI5LsBXPf64vdgpOfOen6x9zIsUyBe1XT1OS499XuOsGfZxchcu6hHqQmwkXNRRfZpNTTylbGsQk7mLKQHrfVwcFLXV1s3jLF0WwbfbfQLVgAlGKUL8SrkE0VFngsS/ecz4U</vt:lpwstr>
  </property>
  <property fmtid="{D5CDD505-2E9C-101B-9397-08002B2CF9AE}" pid="45" name="Q35wL">
    <vt:lpwstr>KQqzCWbiG+4nPjMwS/UvshyH/1p9DGSyAv4sj8sxZrN/3Ht4wW8qUrNX1/QnlwMT3i1F/AskedTdKNJp1+4XRsuAhJ8Gz4HOldPBHQ1/m6TQrRkFP3T/x3dYfO/b5BV6zBQozoYe7rVt0ftkO53xe/AF/ZzD6j+2Y4R+L8ND6RJcIuTaktjdTUWZV/nEblesCk7WhU+LoLGGKmXEIvmQMdASUWzbG9aXllEJnztnDblgfHIaiAIA3P2uxtB7N1B</vt:lpwstr>
  </property>
  <property fmtid="{D5CDD505-2E9C-101B-9397-08002B2CF9AE}" pid="46" name="Qq9F/">
    <vt:lpwstr>RDm58+bfT57X//3M7kPtYzfx7oWiG0gmRbUfhFryWIWg+UZTyc/voAHLkLhwwSJbSsIFr4nVF/Bz2esb+hywW7vGZmmvokDmWxFL0FF6S9jbESDF6yMxHcc5BdijqQVxg86jYfd/zxjoVVJjCCV7LrL7rIFTfU0VgujPH/jTfgWamzuJtduK2/eCQldch9g7rqEkbPXd8TG6EzJ0s9ZJvSVFfriLMHQ30QgjhtlzR1i4NzGyF8Yq/rImkNdI54T</vt:lpwstr>
  </property>
  <property fmtid="{D5CDD505-2E9C-101B-9397-08002B2CF9AE}" pid="47" name="rKDPZ">
    <vt:lpwstr>2K3Nm5o2kcqnYIOPKQyRIIaygvBhCaOxDQGoOIpaBCWCxPpVPhCLvOnWjJOLEOtqx5zC+oLz5Cb+Cj5+LnUZ+nU0HtFCoAcEBhycKKSIzPvSle6IQ7jwyKbZ82cuVOTCxe1NElyGVCDm67mkUPEKj1+E9jXSDU6Duke8yFXdyIIneviI4viVKOPPfX1TgkfxYpFH4udObcAQpvpXFMdimK9qpYNjCOxD9WN4ffhfSGwjd/JbnFyfy7ZoDAEAQKR</vt:lpwstr>
  </property>
  <property fmtid="{D5CDD505-2E9C-101B-9397-08002B2CF9AE}" pid="48" name="RpyYK">
    <vt:lpwstr>+Hrcgia//Ltt9a0J3T4BNAPaEbMtJsISUhpqKLFwLXT0puS6+yZWAL/ZLeRE1nrjF223jqS6NCwTqAl3tHAcyy6b7F0IA0uEzd5RvSZrgyzKNTlICfGmiwHbufxgpRMijpO/QRbjkQr6TCWNwpu3ikVWKmo28LiAQY8vNAXEXwmTLkx/hJ24cjaicbRQobOiTD05dZaunF9i9cM2DchiuwLZWz7jMOe4psbI2Cbw5+/kDr+NGwFzjGJzjdyFRFw</vt:lpwstr>
  </property>
  <property fmtid="{D5CDD505-2E9C-101B-9397-08002B2CF9AE}" pid="49" name="RuZR9">
    <vt:lpwstr>+3X5tq9iMdTbGeKoOaD+Qo2w43GnkEwPyoBAxkE0CAHBvtAegd8SKMOgW2iZNQxjtoxV8nuLI4RBbmj4xs3zpaIZlIb2MV8+Q6oHcx0VM7bs+5k1yEClfUZZ/UhNA179F5DG6cu9JT0h/3rgYM6acvtbzR46srAACeMn5v7B/asDHdHuS1RjKP2WWTVs3iUWRvO5x7nT2339cQTza8GvP6ZDd/7773+ShZwH+D8AAA==</vt:lpwstr>
  </property>
  <property fmtid="{D5CDD505-2E9C-101B-9397-08002B2CF9AE}" pid="50" name="RXXRu">
    <vt:lpwstr>+tSKQbcPvLkBh6PObh0oqG/mACacJ7jNPRmBOPlIIOaI8LeFVuuGA/w9lZJ0WgT7ZZmHfXQvIsICTWF58reC9EmZgUZpDxvKqpaXteJuhbiQYDqXaYxfE/qrG/KAxYWODClZg/PTM2OGXQ52Dx8kWCoDU1t+0Z0Ip16PH7hA0KfV1yAAEyrjy5OJSQdTWFH0YlDfHVe4hIiH5O2jt8bw78FeIyshioCYMUaU36UIHw2jGyzX6nz5uPz2ovPaefm</vt:lpwstr>
  </property>
  <property fmtid="{D5CDD505-2E9C-101B-9397-08002B2CF9AE}" pid="51" name="t/wSN">
    <vt:lpwstr>EHmILrubg94UtKsh3uJhAJ9fxvQoSt/uxfzXNsoDD3iZZ4739+DymzwkN/mbjuGfETulgOOFktOQ1LI9XkYv8WZbe8rIAjCRdB/0IynAPVn83k1xJ/09VWmd5zmfXzOPQWurHmhx1LFwo32JQNRWB6Sk8/yTew61Ha7xnyP9E9eJlinclEEvIV5QvMdFOBWb/FaLwcm6DOxzBFtYwKTGzIZT9tf7ZOIrj+feh0nHfKw4zZgvP1NY3qUpFOThN2V</vt:lpwstr>
  </property>
  <property fmtid="{D5CDD505-2E9C-101B-9397-08002B2CF9AE}" pid="52" name="ThN2V">
    <vt:lpwstr>X8ncmgIIktZhT8ri1YIMlOVPiQZ70sNFjcCn/cklK8LdcoXwS3WJok41w/DtCC9ZwCt/ZYr/7df+PcXLetphuMeH6Nzb8GA8fsCQbOhyNVL02Yt1LnMetPaqiX5FkATGyx2Q7najELZ6i8UnRWTEN0GOg92sGJ9CU/u3LF5IGgwqTDTi/DTYyXYYyhUztdvVO0rEbZ7Yk4h86TtRxF1b2FsU2jz4K5Ind9XgWkbY5fIRFBpImfNe1fujI2cH4I1</vt:lpwstr>
  </property>
  <property fmtid="{D5CDD505-2E9C-101B-9397-08002B2CF9AE}" pid="53" name="tmUFf">
    <vt:lpwstr>QKTtvHOTQptK1sY9PD2WYpge+1okpdz0jKMC71BfjEfkZZDj2B80+JDpfj+oi4jBL/CZEN/Pjz74F50181L5QpGzY9mx8Z0osl8rQeInLiIHaKZ/M6Yy+uG8SHaqYv3ldc33V275fxjgjZ4FxKIyH0wbEI4lmWwcpCgvUpIWSVvY3JIpsq5pvqDz2uTQiifxRu4P3D4gczqR8oMkQNYDzO5XUiG8qQHlPhKDo3j0kcUXIn6PqDHkiGPxSeVDAYb</vt:lpwstr>
  </property>
  <property fmtid="{D5CDD505-2E9C-101B-9397-08002B2CF9AE}" pid="54" name="UDgJW">
    <vt:lpwstr>AVKqTOBvgjr2kS/1IzYWZPPK0rlWylDdQQiirWax3GOv14X43f9y027qXcDDsUoyjtwOrrw631GZIAU5AuD4DDiKqHXNJNIGNJfYGxPlmprK7xSXqwV2iMziLDJB+iBD8eQT7fWxMlfuVcbfkXCJY/aCAgET3Rj1i+nT+EwP2j2yO7rhAWzdceRk6IuHaDO32DlX0BixUBfhWzAu9OzHzClOHqT1oyB0eSuqv2FNPEZzY1fl591Mzd53M8RpyYK</vt:lpwstr>
  </property>
  <property fmtid="{D5CDD505-2E9C-101B-9397-08002B2CF9AE}" pid="55" name="VDAYb">
    <vt:lpwstr>wX/IKK5Suh6/xR8nZE9Nv5tLgYEWB9jmBucGqqtA8sknGd+lzBvsz6Mrf+Ukfrot9VAKpuKsQZt6oOKraXPLLrz7XnzhvLmq0rJ+mz2ANW8soE9Df3VFY3UBalta+5rb63aIHSWQwIeffbTcUxG4976VlsEZWpWILFPB5HyqAMEQD047CPfzV/CkcofIR944+DB/kLN6mXHHMaE5aCXlbl+KAGHdlhWbdTWAsrlASGq6QbowZ00n8mSzdxa3En8</vt:lpwstr>
  </property>
  <property fmtid="{D5CDD505-2E9C-101B-9397-08002B2CF9AE}" pid="56" name="vNS6x">
    <vt:lpwstr>B+fXawKgGq/WEjTS5PmOi/2iP9d0vnoTRRUf7q4QHFPO6OemnHWBY1pWY1ECjctkBGKuAMcSnoHHX+Y3HPwlz/brqHMOqvW5y1/LcgsCvULimrJ8ltvrmWpYiXb92kPhVpp97dTviGIfCBuPQEZvdgorC9rNJrzcWPKaZa4OzP4OxYS/kwSACHz1U6XRwLhQXm65orLRDMYYobLeF4J57CFBqCiKUiaWILfjhw42OZ1nHySIPpufrQuy/Ky0LnU</vt:lpwstr>
  </property>
  <property fmtid="{D5CDD505-2E9C-101B-9397-08002B2CF9AE}" pid="57" name="x1ye=">
    <vt:lpwstr>+D8AAB+LCAAAAAAABAAVmzWy61oQRQekQEzBD8TMrMxiZh79vy9wZquk09271yrbDMazOEFBNI9iMIbjOIaLBIJhKMtiOIQiFhV4KbcSY5DhTKN2PI8jx0/H/CyK8xEhilX0kLOyf86P4EooPHT5TEIrVXPL8rxFwtTmxSTvd3l3W2NDFpyeB+3+ScQV7l7zlcbo7JqiV07qEc2vKWAN/Gabcl/t5XY9Eiyp5Ng86ZckkjuadAOOzYpzVOB3c1r</vt:lpwstr>
  </property>
  <property fmtid="{D5CDD505-2E9C-101B-9397-08002B2CF9AE}" pid="58" name="Xwu4O">
    <vt:lpwstr>R3vwMJ7/1NH3ngMpjXUGSofZOvuO/vh9WccCOU2/uMHIl4z1kwWvOgosi15RpvL9pj40Kd3Q+pmiPe2h9GoB+bcVpj9X4r13z9K0P1be/cI8wJnyUADsvWzInv3lNp3uqDYYjIfE7i+LMjEbpo7lROGvYr4dNVnEaeHsLCt2K7u2+q1mNefffHI9x8WPFoIzVC8FJhJ4FyRs7bI33OaysEzFGAjZxwiqBQ/9iCbnJShXcWbg/Cw9vNCv4khA+vE</vt:lpwstr>
  </property>
  <property fmtid="{D5CDD505-2E9C-101B-9397-08002B2CF9AE}" pid="59" name="y0LnU">
    <vt:lpwstr>V1nACDW6uVNO+MXKR1I2xdsgsEE0po3nxjjD0ItjLju7nLqyilEJJDplAw59vemlTSY/tDWMCaR8MOn5fB/kUp0e4KkIJltSpJK63bpgZpkS2l2WGwlszDPYgWSYRa/ffSCN1/utTME2j8vIIorCR3H1TEXMbteSlQA2VN9zwAMBIDcbbHXMfMnTWzSkWd1pqjM/Vg+Wky4qddJVWo8jzi+PHMPnvRbhYRVbo6Hrly57yyUJ7iuhfU34m6LFOn3</vt:lpwstr>
  </property>
  <property fmtid="{D5CDD505-2E9C-101B-9397-08002B2CF9AE}" pid="60" name="yesi4">
    <vt:lpwstr>DpZ/3rq2x+dNY2E/a+1IvmrwFkv0hGc0LyLDgwD7aqppNq8agOZfmbAQwpg5Frz/Uhsf5CQbupFiHsy+X2rkUS6cWJ12X6A8KEbzcQ/uCy6vVY/4LgvEIidHk/U++lF8VFcyoZZ53aWm79ERiItE4zKNjgN3FyvFGdg3EOi9MuT5oW87gmxdRYUoiSleqDRn7fLV3v353+/JD4i+cKTV+mcA7g+UuT4dkPoy/OiivKfkGQzYV0U3DKxV+7dGlr3</vt:lpwstr>
  </property>
  <property fmtid="{D5CDD505-2E9C-101B-9397-08002B2CF9AE}" pid="61" name="yFRFw">
    <vt:lpwstr>dRHqldtU9oWQ694Ee4AAiGcbdifmxyBfPqoQXp0NY/63OuEsEGHkJNeP3Ah+YsnqAVSOqPZtZwBV+gxIv7wkRur0c1bTRLUtwHjnoHaOdoaddwnaowGyTW/EpA3SiH/nj02HgTLgNf8A85+FAtYLFlm9NAGAuAm0KrYJbzKoEMmIVcjaJLV9GeD/7OIyxf+ZFO/Pg+23uGSUoym/CLrA37zliQnorf8ERt4gWY5ilm+FffQEktxmzo2QeONLFi8</vt:lpwstr>
  </property>
  <property fmtid="{D5CDD505-2E9C-101B-9397-08002B2CF9AE}" pid="62" name="yg1ae">
    <vt:lpwstr>VNe/66yhljHKQcULNTfKptw4vvmwuw5DMcwES4KddDosYY1CQgcXoStCuH7TfO5JJLlQH5ScXSahFv7X3C5joiaVMWnJA0WqlaN+U9IpoNRbC2fYk85DS4bATd9rNcWVF+qBuiGT0P86xFaj+A6ojYWzE3Snl0AdP7aLfSuS+lszvi7ZdF6Y0fLZ6A+oKtZ1HIQOR3Dk2cua+j7E2ihQjZsXc1uj+/BRxgajzbLlVdR2nnRgGeaD2O5aOB2J7Wv</vt:lpwstr>
  </property>
  <property fmtid="{D5CDD505-2E9C-101B-9397-08002B2CF9AE}" pid="63" name="ysw/T">
    <vt:lpwstr>r8MCtZGAyf9PFYa/s75uDR8hSEtQ03SLvIjJXs6LNrDkzWYQqLHpXX1j96/kxPHX+epURkXdC9xzUDy179zPa+l31WLuxsXgY83Ga3vTsHS5nkz86kS30cnNU0iCeYhE/ptk5swQ61VSDxfZZT/bCPH2yGnr7YKBr9ZdIk40PvwJ8y1o8oxjJCUs+AWzOPkxS2WdjDQGFEki3Ux+kT/8gYBYkARFV7/p5ieyzuL4uhSwcvyYfUk1WHu0sS4mpA0</vt:lpwstr>
  </property>
  <property fmtid="{D5CDD505-2E9C-101B-9397-08002B2CF9AE}" pid="64" name="YWX/g">
    <vt:lpwstr>HXM4JzEXUHJL2yG23s0LAfeYXKQFzM4CZsM53a1P4OvbEL3tB2KB9uVstABCn094tGMk1BtDCrnZg86LZORX6UeMSZV5iWX7w9nFnrQpEljEDv2WuYObyUaR+k9zLj5A2mwVUhYJDtsOoQxvjdb9Uk3IezSbuT8vU2SHSvL7B8yKqRVYrEB/YaQl21B//YAAjFdWy+KmtSb/+y8DhcdhfnXmbyK4wzm0aY/lyOzl+jaP76YVfAcbGY4GvdcYQ30</vt:lpwstr>
  </property>
  <property fmtid="{D5CDD505-2E9C-101B-9397-08002B2CF9AE}" pid="65" name="zHx5m">
    <vt:lpwstr>cq9v41Ithtgbvb2hyLtd2C3d9+atPniUytfjASP4OoLeVN/zK6/MyKhHHdH7i5EzzGDHW6anysb1eUR+ZFNtP1yvnsWPDR+bK1ysgTbU6zoNRsp4pQP+wPVXnIIzGT8YtJypCytgq1gGMzcfHo0yj/rZM8U5Yqqd9d9JgJJp3eY+ATHaIGOlV8PVf724KLNS9yifwyh5D9ZudvzT5vQ3eVaItAPi6/bWeJ6RDu4Vk8FST0m8lTK9zPzINaRuZR9</vt:lpwstr>
  </property>
  <property fmtid="{D5CDD505-2E9C-101B-9397-08002B2CF9AE}" pid="66" name="zo8rt">
    <vt:lpwstr>xyJrBfsoJRyp283FwEnqq0GeAF/YXDPticDQkNZbHjf0B+4j+SbfejeGqo2x5mtHkn0R28iNAR070pdcj10rWuc4iwWKYWpMtr2PbVEbBf5n59XhxaIXAv/6fDyTdZn/npFHVu8pV4lZBeqkMA8ysmlezCmc88IPZtZ2CFkDWs6OeJ8ynU4Yzgl46/8jJah4uByftDB/XpsElV/A8hYsJ2857SrHY6ciXVqmsNys0YXpDU8gM1rJSInPaAlGDyO</vt:lpwstr>
  </property>
</Properties>
</file>